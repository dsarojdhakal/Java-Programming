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62" w:after="0"/>
        <w:ind w:left="2479" w:right="2482"/>
        <w:jc w:val="center"/>
        <w:rPr>
          <w:sz w:val="28"/>
          <w:szCs w:val="28"/>
        </w:rPr>
      </w:pPr>
      <w:r>
        <w:rPr>
          <w:rFonts w:eastAsia="Book Antiqua" w:cs="Book Antiqua" w:ascii="Book Antiqua" w:hAnsi="Book Antiqua"/>
          <w:b/>
          <w:sz w:val="28"/>
          <w:szCs w:val="28"/>
        </w:rPr>
        <w:t>Programming in JAVA</w:t>
      </w:r>
    </w:p>
    <w:p>
      <w:pPr>
        <w:pStyle w:val="Normal"/>
        <w:ind w:firstLine="720" w:left="3600"/>
        <w:rPr>
          <w:sz w:val="30"/>
          <w:szCs w:val="30"/>
        </w:rPr>
      </w:pPr>
      <w:r>
        <w:rPr>
          <w:b/>
          <w:sz w:val="30"/>
          <w:szCs w:val="30"/>
        </w:rPr>
        <w:t>BIT255CO</w:t>
      </w:r>
    </w:p>
    <w:p>
      <w:pPr>
        <w:pStyle w:val="Normal"/>
        <w:spacing w:before="62" w:after="0"/>
        <w:ind w:left="2479" w:right="2482"/>
        <w:jc w:val="center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</w:r>
    </w:p>
    <w:p>
      <w:pPr>
        <w:pStyle w:val="Normal"/>
        <w:spacing w:before="42" w:after="0"/>
        <w:ind w:left="4116" w:right="4117"/>
        <w:jc w:val="center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</w:r>
    </w:p>
    <w:p>
      <w:pPr>
        <w:pStyle w:val="Normal"/>
        <w:spacing w:lineRule="exact" w:line="280" w:before="42" w:after="0"/>
        <w:ind w:left="100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b/>
          <w:spacing w:val="-2"/>
          <w:sz w:val="24"/>
          <w:szCs w:val="24"/>
        </w:rPr>
        <w:t>Y</w:t>
      </w:r>
      <w:r>
        <w:rPr>
          <w:rFonts w:eastAsia="Book Antiqua" w:cs="Book Antiqua" w:ascii="Book Antiqua" w:hAnsi="Book Antiqua"/>
          <w:b/>
          <w:sz w:val="24"/>
          <w:szCs w:val="24"/>
        </w:rPr>
        <w:t>ea</w:t>
      </w:r>
      <w:r>
        <w:rPr>
          <w:rFonts w:eastAsia="Book Antiqua" w:cs="Book Antiqua" w:ascii="Book Antiqua" w:hAnsi="Book Antiqua"/>
          <w:b/>
          <w:spacing w:val="-2"/>
          <w:sz w:val="24"/>
          <w:szCs w:val="24"/>
        </w:rPr>
        <w:t>r</w:t>
      </w:r>
      <w:r>
        <w:rPr>
          <w:rFonts w:eastAsia="Book Antiqua" w:cs="Book Antiqua" w:ascii="Book Antiqua" w:hAnsi="Book Antiqua"/>
          <w:b/>
          <w:sz w:val="24"/>
          <w:szCs w:val="24"/>
        </w:rPr>
        <w:t>:</w:t>
      </w:r>
      <w:r>
        <w:rPr>
          <w:rFonts w:eastAsia="Book Antiqua" w:cs="Book Antiqua" w:ascii="Book Antiqua" w:hAnsi="Book Antiqua"/>
          <w:b/>
          <w:spacing w:val="4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b/>
          <w:spacing w:val="-2"/>
          <w:sz w:val="24"/>
          <w:szCs w:val="24"/>
        </w:rPr>
        <w:t>I</w:t>
      </w:r>
      <w:r>
        <w:rPr>
          <w:rFonts w:eastAsia="Book Antiqua" w:cs="Book Antiqua" w:ascii="Book Antiqua" w:hAnsi="Book Antiqua"/>
          <w:b/>
          <w:sz w:val="24"/>
          <w:szCs w:val="24"/>
        </w:rPr>
        <w:t xml:space="preserve">I                                                                                                  </w:t>
      </w:r>
      <w:r>
        <w:rPr>
          <w:rFonts w:eastAsia="Book Antiqua" w:cs="Book Antiqua" w:ascii="Book Antiqua" w:hAnsi="Book Antiqua"/>
          <w:b/>
          <w:spacing w:val="11"/>
          <w:sz w:val="24"/>
          <w:szCs w:val="24"/>
        </w:rPr>
        <w:t xml:space="preserve"> </w:t>
        <w:tab/>
        <w:tab/>
      </w:r>
      <w:r>
        <w:rPr>
          <w:rFonts w:eastAsia="Book Antiqua" w:cs="Book Antiqua" w:ascii="Book Antiqua" w:hAnsi="Book Antiqua"/>
          <w:b/>
          <w:spacing w:val="2"/>
          <w:sz w:val="24"/>
          <w:szCs w:val="24"/>
        </w:rPr>
        <w:t>S</w:t>
      </w:r>
      <w:r>
        <w:rPr>
          <w:rFonts w:eastAsia="Book Antiqua" w:cs="Book Antiqua" w:ascii="Book Antiqua" w:hAnsi="Book Antiqua"/>
          <w:b/>
          <w:sz w:val="24"/>
          <w:szCs w:val="24"/>
        </w:rPr>
        <w:t>e</w:t>
      </w:r>
      <w:r>
        <w:rPr>
          <w:rFonts w:eastAsia="Book Antiqua" w:cs="Book Antiqua" w:ascii="Book Antiqua" w:hAnsi="Book Antiqua"/>
          <w:b/>
          <w:spacing w:val="-2"/>
          <w:sz w:val="24"/>
          <w:szCs w:val="24"/>
        </w:rPr>
        <w:t>m</w:t>
      </w:r>
      <w:r>
        <w:rPr>
          <w:rFonts w:eastAsia="Book Antiqua" w:cs="Book Antiqua" w:ascii="Book Antiqua" w:hAnsi="Book Antiqua"/>
          <w:b/>
          <w:sz w:val="24"/>
          <w:szCs w:val="24"/>
        </w:rPr>
        <w:t>e</w:t>
      </w:r>
      <w:r>
        <w:rPr>
          <w:rFonts w:eastAsia="Book Antiqua" w:cs="Book Antiqua" w:ascii="Book Antiqua" w:hAnsi="Book Antiqua"/>
          <w:b/>
          <w:spacing w:val="-1"/>
          <w:sz w:val="24"/>
          <w:szCs w:val="24"/>
        </w:rPr>
        <w:t>s</w:t>
      </w:r>
      <w:r>
        <w:rPr>
          <w:rFonts w:eastAsia="Book Antiqua" w:cs="Book Antiqua" w:ascii="Book Antiqua" w:hAnsi="Book Antiqua"/>
          <w:b/>
          <w:spacing w:val="1"/>
          <w:sz w:val="24"/>
          <w:szCs w:val="24"/>
        </w:rPr>
        <w:t>t</w:t>
      </w:r>
      <w:r>
        <w:rPr>
          <w:rFonts w:eastAsia="Book Antiqua" w:cs="Book Antiqua" w:ascii="Book Antiqua" w:hAnsi="Book Antiqua"/>
          <w:b/>
          <w:sz w:val="24"/>
          <w:szCs w:val="24"/>
        </w:rPr>
        <w:t>e</w:t>
      </w:r>
      <w:r>
        <w:rPr>
          <w:rFonts w:eastAsia="Book Antiqua" w:cs="Book Antiqua" w:ascii="Book Antiqua" w:hAnsi="Book Antiqua"/>
          <w:b/>
          <w:spacing w:val="-2"/>
          <w:sz w:val="24"/>
          <w:szCs w:val="24"/>
        </w:rPr>
        <w:t>r</w:t>
      </w:r>
      <w:r>
        <w:rPr>
          <w:rFonts w:eastAsia="Book Antiqua" w:cs="Book Antiqua" w:ascii="Book Antiqua" w:hAnsi="Book Antiqua"/>
          <w:b/>
          <w:sz w:val="24"/>
          <w:szCs w:val="24"/>
        </w:rPr>
        <w:t>:</w:t>
      </w:r>
      <w:r>
        <w:rPr>
          <w:rFonts w:eastAsia="Book Antiqua" w:cs="Book Antiqua" w:ascii="Book Antiqua" w:hAnsi="Book Antiqua"/>
          <w:b/>
          <w:spacing w:val="6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b/>
          <w:sz w:val="24"/>
          <w:szCs w:val="24"/>
        </w:rPr>
        <w:t>II</w:t>
      </w:r>
    </w:p>
    <w:p>
      <w:pPr>
        <w:pStyle w:val="Normal"/>
        <w:spacing w:lineRule="exact" w:line="40" w:before="4" w:after="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005" w:type="dxa"/>
        <w:jc w:val="left"/>
        <w:tblInd w:w="94" w:type="dxa"/>
        <w:tblLayout w:type="fixed"/>
        <w:tblCellMar>
          <w:top w:w="0" w:type="dxa"/>
          <w:left w:w="6" w:type="dxa"/>
          <w:bottom w:w="0" w:type="dxa"/>
          <w:right w:w="6" w:type="dxa"/>
        </w:tblCellMar>
        <w:tblLook w:val="01e0" w:noHBand="0" w:noVBand="0" w:firstColumn="1" w:lastRow="1" w:lastColumn="1" w:firstRow="1"/>
      </w:tblPr>
      <w:tblGrid>
        <w:gridCol w:w="978"/>
        <w:gridCol w:w="1174"/>
        <w:gridCol w:w="1177"/>
        <w:gridCol w:w="975"/>
        <w:gridCol w:w="1372"/>
        <w:gridCol w:w="1370"/>
        <w:gridCol w:w="1175"/>
        <w:gridCol w:w="783"/>
      </w:tblGrid>
      <w:tr>
        <w:trPr>
          <w:trHeight w:val="697" w:hRule="exact"/>
        </w:trPr>
        <w:tc>
          <w:tcPr>
            <w:tcW w:w="332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8" w:after="0"/>
              <w:ind w:left="840"/>
              <w:rPr>
                <w:rFonts w:ascii="Book Antiqua" w:hAnsi="Book Antiqua" w:eastAsia="Book Antiqua" w:cs="Book Antiqua"/>
                <w:sz w:val="24"/>
                <w:szCs w:val="24"/>
              </w:rPr>
            </w:pPr>
            <w:r>
              <w:rPr>
                <w:rFonts w:eastAsia="Book Antiqua" w:cs="Book Antiqua" w:ascii="Book Antiqua" w:hAnsi="Book Antiqua"/>
                <w:spacing w:val="1"/>
                <w:sz w:val="24"/>
                <w:szCs w:val="24"/>
              </w:rPr>
              <w:t>T</w:t>
            </w:r>
            <w:r>
              <w:rPr>
                <w:rFonts w:eastAsia="Book Antiqua" w:cs="Book Antiqua" w:ascii="Book Antiqua" w:hAnsi="Book Antiqua"/>
                <w:sz w:val="24"/>
                <w:szCs w:val="24"/>
              </w:rPr>
              <w:t>eac</w:t>
            </w:r>
            <w:r>
              <w:rPr>
                <w:rFonts w:eastAsia="Book Antiqua" w:cs="Book Antiqua" w:ascii="Book Antiqua" w:hAnsi="Book Antiqua"/>
                <w:spacing w:val="-1"/>
                <w:sz w:val="24"/>
                <w:szCs w:val="24"/>
              </w:rPr>
              <w:t>h</w:t>
            </w:r>
            <w:r>
              <w:rPr>
                <w:rFonts w:eastAsia="Book Antiqua" w:cs="Book Antiqua" w:ascii="Book Antiqua" w:hAnsi="Book Antiqua"/>
                <w:spacing w:val="2"/>
                <w:sz w:val="24"/>
                <w:szCs w:val="24"/>
              </w:rPr>
              <w:t>i</w:t>
            </w:r>
            <w:r>
              <w:rPr>
                <w:rFonts w:eastAsia="Book Antiqua" w:cs="Book Antiqua" w:ascii="Book Antiqua" w:hAnsi="Book Antiqua"/>
                <w:sz w:val="24"/>
                <w:szCs w:val="24"/>
              </w:rPr>
              <w:t>ng</w:t>
            </w:r>
            <w:r>
              <w:rPr>
                <w:rFonts w:eastAsia="Book Antiqua" w:cs="Book Antiqua" w:ascii="Book Antiqua" w:hAnsi="Book Antiqua"/>
                <w:spacing w:val="3"/>
                <w:sz w:val="24"/>
                <w:szCs w:val="24"/>
              </w:rPr>
              <w:t xml:space="preserve"> </w:t>
            </w:r>
            <w:r>
              <w:rPr>
                <w:rFonts w:eastAsia="Book Antiqua" w:cs="Book Antiqua" w:ascii="Book Antiqua" w:hAnsi="Book Antiqua"/>
                <w:spacing w:val="-1"/>
                <w:sz w:val="24"/>
                <w:szCs w:val="24"/>
              </w:rPr>
              <w:t>Sc</w:t>
            </w:r>
            <w:r>
              <w:rPr>
                <w:rFonts w:eastAsia="Book Antiqua" w:cs="Book Antiqua" w:ascii="Book Antiqua" w:hAnsi="Book Antiqua"/>
                <w:sz w:val="24"/>
                <w:szCs w:val="24"/>
              </w:rPr>
              <w:t>he</w:t>
            </w:r>
            <w:r>
              <w:rPr>
                <w:rFonts w:eastAsia="Book Antiqua" w:cs="Book Antiqua" w:ascii="Book Antiqua" w:hAnsi="Book Antiqua"/>
                <w:spacing w:val="2"/>
                <w:sz w:val="24"/>
                <w:szCs w:val="24"/>
              </w:rPr>
              <w:t>d</w:t>
            </w:r>
            <w:r>
              <w:rPr>
                <w:rFonts w:eastAsia="Book Antiqua" w:cs="Book Antiqua" w:ascii="Book Antiqua" w:hAnsi="Book Antiqua"/>
                <w:spacing w:val="-1"/>
                <w:sz w:val="24"/>
                <w:szCs w:val="24"/>
              </w:rPr>
              <w:t>u</w:t>
            </w:r>
            <w:r>
              <w:rPr>
                <w:rFonts w:eastAsia="Book Antiqua" w:cs="Book Antiqua" w:ascii="Book Antiqua" w:hAnsi="Book Antiqua"/>
                <w:spacing w:val="-3"/>
                <w:sz w:val="24"/>
                <w:szCs w:val="24"/>
              </w:rPr>
              <w:t>l</w:t>
            </w:r>
            <w:r>
              <w:rPr>
                <w:rFonts w:eastAsia="Book Antiqua" w:cs="Book Antiqua" w:ascii="Book Antiqua" w:hAnsi="Book Antiqua"/>
                <w:sz w:val="24"/>
                <w:szCs w:val="24"/>
              </w:rPr>
              <w:t>e</w:t>
            </w:r>
          </w:p>
          <w:p>
            <w:pPr>
              <w:pStyle w:val="Normal"/>
              <w:spacing w:before="43" w:after="0"/>
              <w:ind w:left="945"/>
              <w:rPr>
                <w:rFonts w:ascii="Book Antiqua" w:hAnsi="Book Antiqua" w:eastAsia="Book Antiqua" w:cs="Book Antiqua"/>
                <w:sz w:val="24"/>
                <w:szCs w:val="24"/>
              </w:rPr>
            </w:pPr>
            <w:r>
              <w:rPr>
                <w:rFonts w:eastAsia="Book Antiqua" w:cs="Book Antiqua" w:ascii="Book Antiqua" w:hAnsi="Book Antiqua"/>
                <w:spacing w:val="2"/>
                <w:sz w:val="24"/>
                <w:szCs w:val="24"/>
              </w:rPr>
              <w:t>H</w:t>
            </w:r>
            <w:r>
              <w:rPr>
                <w:rFonts w:eastAsia="Book Antiqua" w:cs="Book Antiqua" w:ascii="Book Antiqua" w:hAnsi="Book Antiqua"/>
                <w:spacing w:val="-1"/>
                <w:sz w:val="24"/>
                <w:szCs w:val="24"/>
              </w:rPr>
              <w:t>ou</w:t>
            </w:r>
            <w:r>
              <w:rPr>
                <w:rFonts w:eastAsia="Book Antiqua" w:cs="Book Antiqua" w:ascii="Book Antiqua" w:hAnsi="Book Antiqua"/>
                <w:spacing w:val="1"/>
                <w:sz w:val="24"/>
                <w:szCs w:val="24"/>
              </w:rPr>
              <w:t>r</w:t>
            </w:r>
            <w:r>
              <w:rPr>
                <w:rFonts w:eastAsia="Book Antiqua" w:cs="Book Antiqua" w:ascii="Book Antiqua" w:hAnsi="Book Antiqua"/>
                <w:spacing w:val="-1"/>
                <w:sz w:val="24"/>
                <w:szCs w:val="24"/>
              </w:rPr>
              <w:t>s/</w:t>
            </w:r>
            <w:r>
              <w:rPr>
                <w:rFonts w:eastAsia="Book Antiqua" w:cs="Book Antiqua" w:ascii="Book Antiqua" w:hAnsi="Book Antiqua"/>
                <w:sz w:val="24"/>
                <w:szCs w:val="24"/>
              </w:rPr>
              <w:t>Week</w:t>
            </w:r>
          </w:p>
        </w:tc>
        <w:tc>
          <w:tcPr>
            <w:tcW w:w="5675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140" w:before="1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ind w:left="1718"/>
              <w:rPr>
                <w:rFonts w:ascii="Book Antiqua" w:hAnsi="Book Antiqua" w:eastAsia="Book Antiqua" w:cs="Book Antiqua"/>
                <w:sz w:val="24"/>
                <w:szCs w:val="24"/>
              </w:rPr>
            </w:pPr>
            <w:r>
              <w:rPr>
                <w:rFonts w:eastAsia="Book Antiqua" w:cs="Book Antiqua" w:ascii="Book Antiqua" w:hAnsi="Book Antiqua"/>
                <w:spacing w:val="2"/>
                <w:sz w:val="24"/>
                <w:szCs w:val="24"/>
              </w:rPr>
              <w:t>E</w:t>
            </w:r>
            <w:r>
              <w:rPr>
                <w:rFonts w:eastAsia="Book Antiqua" w:cs="Book Antiqua" w:ascii="Book Antiqua" w:hAnsi="Book Antiqua"/>
                <w:spacing w:val="1"/>
                <w:sz w:val="24"/>
                <w:szCs w:val="24"/>
              </w:rPr>
              <w:t>x</w:t>
            </w:r>
            <w:r>
              <w:rPr>
                <w:rFonts w:eastAsia="Book Antiqua" w:cs="Book Antiqua" w:ascii="Book Antiqua" w:hAnsi="Book Antiqua"/>
                <w:sz w:val="24"/>
                <w:szCs w:val="24"/>
              </w:rPr>
              <w:t>a</w:t>
            </w:r>
            <w:r>
              <w:rPr>
                <w:rFonts w:eastAsia="Book Antiqua" w:cs="Book Antiqua" w:ascii="Book Antiqua" w:hAnsi="Book Antiqua"/>
                <w:spacing w:val="-1"/>
                <w:sz w:val="24"/>
                <w:szCs w:val="24"/>
              </w:rPr>
              <w:t>m</w:t>
            </w:r>
            <w:r>
              <w:rPr>
                <w:rFonts w:eastAsia="Book Antiqua" w:cs="Book Antiqua" w:ascii="Book Antiqua" w:hAnsi="Book Antiqua"/>
                <w:spacing w:val="2"/>
                <w:sz w:val="24"/>
                <w:szCs w:val="24"/>
              </w:rPr>
              <w:t>i</w:t>
            </w:r>
            <w:r>
              <w:rPr>
                <w:rFonts w:eastAsia="Book Antiqua" w:cs="Book Antiqua" w:ascii="Book Antiqua" w:hAnsi="Book Antiqua"/>
                <w:sz w:val="24"/>
                <w:szCs w:val="24"/>
              </w:rPr>
              <w:t>na</w:t>
            </w:r>
            <w:r>
              <w:rPr>
                <w:rFonts w:eastAsia="Book Antiqua" w:cs="Book Antiqua" w:ascii="Book Antiqua" w:hAnsi="Book Antiqua"/>
                <w:spacing w:val="-2"/>
                <w:sz w:val="24"/>
                <w:szCs w:val="24"/>
              </w:rPr>
              <w:t>t</w:t>
            </w:r>
            <w:r>
              <w:rPr>
                <w:rFonts w:eastAsia="Book Antiqua" w:cs="Book Antiqua" w:ascii="Book Antiqua" w:hAnsi="Book Antiqua"/>
                <w:spacing w:val="2"/>
                <w:sz w:val="24"/>
                <w:szCs w:val="24"/>
              </w:rPr>
              <w:t>i</w:t>
            </w:r>
            <w:r>
              <w:rPr>
                <w:rFonts w:eastAsia="Book Antiqua" w:cs="Book Antiqua" w:ascii="Book Antiqua" w:hAnsi="Book Antiqua"/>
                <w:spacing w:val="-1"/>
                <w:sz w:val="24"/>
                <w:szCs w:val="24"/>
              </w:rPr>
              <w:t>o</w:t>
            </w:r>
            <w:r>
              <w:rPr>
                <w:rFonts w:eastAsia="Book Antiqua" w:cs="Book Antiqua" w:ascii="Book Antiqua" w:hAnsi="Book Antiqua"/>
                <w:sz w:val="24"/>
                <w:szCs w:val="24"/>
              </w:rPr>
              <w:t>n</w:t>
            </w:r>
            <w:r>
              <w:rPr>
                <w:rFonts w:eastAsia="Book Antiqua" w:cs="Book Antiqua" w:ascii="Book Antiqua" w:hAnsi="Book Antiqua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Book Antiqua" w:cs="Book Antiqua" w:ascii="Book Antiqua" w:hAnsi="Book Antiqua"/>
                <w:spacing w:val="-1"/>
                <w:sz w:val="24"/>
                <w:szCs w:val="24"/>
              </w:rPr>
              <w:t>Sc</w:t>
            </w:r>
            <w:r>
              <w:rPr>
                <w:rFonts w:eastAsia="Book Antiqua" w:cs="Book Antiqua" w:ascii="Book Antiqua" w:hAnsi="Book Antiqua"/>
                <w:sz w:val="24"/>
                <w:szCs w:val="24"/>
              </w:rPr>
              <w:t>he</w:t>
            </w:r>
            <w:r>
              <w:rPr>
                <w:rFonts w:eastAsia="Book Antiqua" w:cs="Book Antiqua" w:ascii="Book Antiqua" w:hAnsi="Book Antiqua"/>
                <w:spacing w:val="-1"/>
                <w:sz w:val="24"/>
                <w:szCs w:val="24"/>
              </w:rPr>
              <w:t>m</w:t>
            </w:r>
            <w:r>
              <w:rPr>
                <w:rFonts w:eastAsia="Book Antiqua" w:cs="Book Antiqua" w:ascii="Book Antiqua" w:hAnsi="Book Antiqua"/>
                <w:sz w:val="24"/>
                <w:szCs w:val="24"/>
              </w:rPr>
              <w:t>e</w:t>
            </w:r>
          </w:p>
        </w:tc>
      </w:tr>
      <w:tr>
        <w:trPr>
          <w:trHeight w:val="696" w:hRule="exact"/>
        </w:trPr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1" w:before="8" w:after="0"/>
              <w:ind w:hanging="245" w:left="412" w:right="129"/>
              <w:rPr>
                <w:rFonts w:ascii="Book Antiqua" w:hAnsi="Book Antiqua" w:eastAsia="Book Antiqua" w:cs="Book Antiqua"/>
                <w:sz w:val="24"/>
                <w:szCs w:val="24"/>
              </w:rPr>
            </w:pPr>
            <w:r>
              <w:rPr>
                <w:rFonts w:eastAsia="Book Antiqua" w:cs="Book Antiqua" w:ascii="Book Antiqua" w:hAnsi="Book Antiqua"/>
                <w:spacing w:val="1"/>
                <w:sz w:val="24"/>
                <w:szCs w:val="24"/>
              </w:rPr>
              <w:t>T</w:t>
            </w:r>
            <w:r>
              <w:rPr>
                <w:rFonts w:eastAsia="Book Antiqua" w:cs="Book Antiqua" w:ascii="Book Antiqua" w:hAnsi="Book Antiqua"/>
                <w:sz w:val="24"/>
                <w:szCs w:val="24"/>
              </w:rPr>
              <w:t>he</w:t>
            </w:r>
            <w:r>
              <w:rPr>
                <w:rFonts w:eastAsia="Book Antiqua" w:cs="Book Antiqua" w:ascii="Book Antiqua" w:hAnsi="Book Antiqua"/>
                <w:spacing w:val="-2"/>
                <w:sz w:val="24"/>
                <w:szCs w:val="24"/>
              </w:rPr>
              <w:t>o</w:t>
            </w:r>
            <w:r>
              <w:rPr>
                <w:rFonts w:eastAsia="Book Antiqua" w:cs="Book Antiqua" w:ascii="Book Antiqua" w:hAnsi="Book Antiqua"/>
                <w:sz w:val="24"/>
                <w:szCs w:val="24"/>
              </w:rPr>
              <w:t>r y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8" w:after="0"/>
              <w:ind w:left="148"/>
              <w:rPr>
                <w:rFonts w:ascii="Book Antiqua" w:hAnsi="Book Antiqua" w:eastAsia="Book Antiqua" w:cs="Book Antiqua"/>
                <w:sz w:val="24"/>
                <w:szCs w:val="24"/>
              </w:rPr>
            </w:pPr>
            <w:r>
              <w:rPr>
                <w:rFonts w:eastAsia="Book Antiqua" w:cs="Book Antiqua" w:ascii="Book Antiqua" w:hAnsi="Book Antiqua"/>
                <w:spacing w:val="1"/>
                <w:sz w:val="24"/>
                <w:szCs w:val="24"/>
              </w:rPr>
              <w:t>T</w:t>
            </w:r>
            <w:r>
              <w:rPr>
                <w:rFonts w:eastAsia="Book Antiqua" w:cs="Book Antiqua" w:ascii="Book Antiqua" w:hAnsi="Book Antiqua"/>
                <w:spacing w:val="-1"/>
                <w:sz w:val="24"/>
                <w:szCs w:val="24"/>
              </w:rPr>
              <w:t>uto</w:t>
            </w:r>
            <w:r>
              <w:rPr>
                <w:rFonts w:eastAsia="Book Antiqua" w:cs="Book Antiqua" w:ascii="Book Antiqua" w:hAnsi="Book Antiqua"/>
                <w:spacing w:val="1"/>
                <w:sz w:val="24"/>
                <w:szCs w:val="24"/>
              </w:rPr>
              <w:t>r</w:t>
            </w:r>
            <w:r>
              <w:rPr>
                <w:rFonts w:eastAsia="Book Antiqua" w:cs="Book Antiqua" w:ascii="Book Antiqua" w:hAnsi="Book Antiqua"/>
                <w:spacing w:val="2"/>
                <w:sz w:val="24"/>
                <w:szCs w:val="24"/>
              </w:rPr>
              <w:t>i</w:t>
            </w:r>
            <w:r>
              <w:rPr>
                <w:rFonts w:eastAsia="Book Antiqua" w:cs="Book Antiqua" w:ascii="Book Antiqua" w:hAnsi="Book Antiqua"/>
                <w:sz w:val="24"/>
                <w:szCs w:val="24"/>
              </w:rPr>
              <w:t>al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8" w:after="0"/>
              <w:ind w:left="124"/>
              <w:rPr>
                <w:rFonts w:ascii="Book Antiqua" w:hAnsi="Book Antiqua" w:eastAsia="Book Antiqua" w:cs="Book Antiqua"/>
                <w:sz w:val="24"/>
                <w:szCs w:val="24"/>
              </w:rPr>
            </w:pPr>
            <w:r>
              <w:rPr>
                <w:rFonts w:eastAsia="Book Antiqua" w:cs="Book Antiqua" w:ascii="Book Antiqua" w:hAnsi="Book Antiqua"/>
                <w:spacing w:val="-1"/>
                <w:sz w:val="24"/>
                <w:szCs w:val="24"/>
              </w:rPr>
              <w:t>P</w:t>
            </w:r>
            <w:r>
              <w:rPr>
                <w:rFonts w:eastAsia="Book Antiqua" w:cs="Book Antiqua" w:ascii="Book Antiqua" w:hAnsi="Book Antiqua"/>
                <w:spacing w:val="1"/>
                <w:sz w:val="24"/>
                <w:szCs w:val="24"/>
              </w:rPr>
              <w:t>r</w:t>
            </w:r>
            <w:r>
              <w:rPr>
                <w:rFonts w:eastAsia="Book Antiqua" w:cs="Book Antiqua" w:ascii="Book Antiqua" w:hAnsi="Book Antiqua"/>
                <w:sz w:val="24"/>
                <w:szCs w:val="24"/>
              </w:rPr>
              <w:t>a</w:t>
            </w:r>
            <w:r>
              <w:rPr>
                <w:rFonts w:eastAsia="Book Antiqua" w:cs="Book Antiqua" w:ascii="Book Antiqua" w:hAnsi="Book Antiqua"/>
                <w:spacing w:val="-1"/>
                <w:sz w:val="24"/>
                <w:szCs w:val="24"/>
              </w:rPr>
              <w:t>ct</w:t>
            </w:r>
            <w:r>
              <w:rPr>
                <w:rFonts w:eastAsia="Book Antiqua" w:cs="Book Antiqua" w:ascii="Book Antiqua" w:hAnsi="Book Antiqua"/>
                <w:spacing w:val="2"/>
                <w:sz w:val="24"/>
                <w:szCs w:val="24"/>
              </w:rPr>
              <w:t>i</w:t>
            </w:r>
            <w:r>
              <w:rPr>
                <w:rFonts w:eastAsia="Book Antiqua" w:cs="Book Antiqua" w:ascii="Book Antiqua" w:hAnsi="Book Antiqua"/>
                <w:spacing w:val="-1"/>
                <w:sz w:val="24"/>
                <w:szCs w:val="24"/>
              </w:rPr>
              <w:t>c</w:t>
            </w:r>
            <w:r>
              <w:rPr>
                <w:rFonts w:eastAsia="Book Antiqua" w:cs="Book Antiqua" w:ascii="Book Antiqua" w:hAnsi="Book Antiqua"/>
                <w:sz w:val="24"/>
                <w:szCs w:val="24"/>
              </w:rPr>
              <w:t>al</w:t>
            </w:r>
          </w:p>
        </w:tc>
        <w:tc>
          <w:tcPr>
            <w:tcW w:w="234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8" w:after="0"/>
              <w:ind w:left="701" w:right="713"/>
              <w:jc w:val="center"/>
              <w:rPr>
                <w:rFonts w:ascii="Book Antiqua" w:hAnsi="Book Antiqua" w:eastAsia="Book Antiqua" w:cs="Book Antiqua"/>
                <w:sz w:val="24"/>
                <w:szCs w:val="24"/>
              </w:rPr>
            </w:pPr>
            <w:r>
              <w:rPr>
                <w:rFonts w:eastAsia="Book Antiqua" w:cs="Book Antiqua" w:ascii="Book Antiqua" w:hAnsi="Book Antiqua"/>
                <w:sz w:val="24"/>
                <w:szCs w:val="24"/>
              </w:rPr>
              <w:t>In</w:t>
            </w:r>
            <w:r>
              <w:rPr>
                <w:rFonts w:eastAsia="Book Antiqua" w:cs="Book Antiqua" w:ascii="Book Antiqua" w:hAnsi="Book Antiqua"/>
                <w:spacing w:val="-1"/>
                <w:sz w:val="24"/>
                <w:szCs w:val="24"/>
              </w:rPr>
              <w:t>t</w:t>
            </w:r>
            <w:r>
              <w:rPr>
                <w:rFonts w:eastAsia="Book Antiqua" w:cs="Book Antiqua" w:ascii="Book Antiqua" w:hAnsi="Book Antiqua"/>
                <w:sz w:val="24"/>
                <w:szCs w:val="24"/>
              </w:rPr>
              <w:t>e</w:t>
            </w:r>
            <w:r>
              <w:rPr>
                <w:rFonts w:eastAsia="Book Antiqua" w:cs="Book Antiqua" w:ascii="Book Antiqua" w:hAnsi="Book Antiqua"/>
                <w:spacing w:val="1"/>
                <w:sz w:val="24"/>
                <w:szCs w:val="24"/>
              </w:rPr>
              <w:t>r</w:t>
            </w:r>
            <w:r>
              <w:rPr>
                <w:rFonts w:eastAsia="Book Antiqua" w:cs="Book Antiqua" w:ascii="Book Antiqua" w:hAnsi="Book Antiqua"/>
                <w:sz w:val="24"/>
                <w:szCs w:val="24"/>
              </w:rPr>
              <w:t>nal</w:t>
            </w:r>
          </w:p>
          <w:p>
            <w:pPr>
              <w:pStyle w:val="Normal"/>
              <w:spacing w:before="42" w:after="0"/>
              <w:ind w:left="499" w:right="512"/>
              <w:jc w:val="center"/>
              <w:rPr>
                <w:rFonts w:ascii="Book Antiqua" w:hAnsi="Book Antiqua" w:eastAsia="Book Antiqua" w:cs="Book Antiqua"/>
                <w:sz w:val="24"/>
                <w:szCs w:val="24"/>
              </w:rPr>
            </w:pPr>
            <w:r>
              <w:rPr>
                <w:rFonts w:eastAsia="Book Antiqua" w:cs="Book Antiqua" w:ascii="Book Antiqua" w:hAnsi="Book Antiqua"/>
                <w:sz w:val="24"/>
                <w:szCs w:val="24"/>
              </w:rPr>
              <w:t>As</w:t>
            </w:r>
            <w:r>
              <w:rPr>
                <w:rFonts w:eastAsia="Book Antiqua" w:cs="Book Antiqua" w:ascii="Book Antiqua" w:hAnsi="Book Antiqua"/>
                <w:spacing w:val="-1"/>
                <w:sz w:val="24"/>
                <w:szCs w:val="24"/>
              </w:rPr>
              <w:t>s</w:t>
            </w:r>
            <w:r>
              <w:rPr>
                <w:rFonts w:eastAsia="Book Antiqua" w:cs="Book Antiqua" w:ascii="Book Antiqua" w:hAnsi="Book Antiqua"/>
                <w:sz w:val="24"/>
                <w:szCs w:val="24"/>
              </w:rPr>
              <w:t>es</w:t>
            </w:r>
            <w:r>
              <w:rPr>
                <w:rFonts w:eastAsia="Book Antiqua" w:cs="Book Antiqua" w:ascii="Book Antiqua" w:hAnsi="Book Antiqua"/>
                <w:spacing w:val="-2"/>
                <w:sz w:val="24"/>
                <w:szCs w:val="24"/>
              </w:rPr>
              <w:t>s</w:t>
            </w:r>
            <w:r>
              <w:rPr>
                <w:rFonts w:eastAsia="Book Antiqua" w:cs="Book Antiqua" w:ascii="Book Antiqua" w:hAnsi="Book Antiqua"/>
                <w:sz w:val="24"/>
                <w:szCs w:val="24"/>
              </w:rPr>
              <w:t>me</w:t>
            </w:r>
            <w:r>
              <w:rPr>
                <w:rFonts w:eastAsia="Book Antiqua" w:cs="Book Antiqua" w:ascii="Book Antiqua" w:hAnsi="Book Antiqua"/>
                <w:spacing w:val="-1"/>
                <w:sz w:val="24"/>
                <w:szCs w:val="24"/>
              </w:rPr>
              <w:t>n</w:t>
            </w:r>
            <w:r>
              <w:rPr>
                <w:rFonts w:eastAsia="Book Antiqua" w:cs="Book Antiqua" w:ascii="Book Antiqua" w:hAnsi="Book Antiqua"/>
                <w:sz w:val="24"/>
                <w:szCs w:val="24"/>
              </w:rPr>
              <w:t>t</w:t>
            </w:r>
          </w:p>
        </w:tc>
        <w:tc>
          <w:tcPr>
            <w:tcW w:w="254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8" w:after="0"/>
              <w:ind w:left="960" w:right="962"/>
              <w:jc w:val="center"/>
              <w:rPr>
                <w:rFonts w:ascii="Book Antiqua" w:hAnsi="Book Antiqua" w:eastAsia="Book Antiqua" w:cs="Book Antiqua"/>
                <w:sz w:val="24"/>
                <w:szCs w:val="24"/>
              </w:rPr>
            </w:pPr>
            <w:r>
              <w:rPr>
                <w:rFonts w:eastAsia="Book Antiqua" w:cs="Book Antiqua" w:ascii="Book Antiqua" w:hAnsi="Book Antiqua"/>
                <w:spacing w:val="1"/>
                <w:sz w:val="24"/>
                <w:szCs w:val="24"/>
              </w:rPr>
              <w:t>F</w:t>
            </w:r>
            <w:r>
              <w:rPr>
                <w:rFonts w:eastAsia="Book Antiqua" w:cs="Book Antiqua" w:ascii="Book Antiqua" w:hAnsi="Book Antiqua"/>
                <w:spacing w:val="2"/>
                <w:sz w:val="24"/>
                <w:szCs w:val="24"/>
              </w:rPr>
              <w:t>i</w:t>
            </w:r>
            <w:r>
              <w:rPr>
                <w:rFonts w:eastAsia="Book Antiqua" w:cs="Book Antiqua" w:ascii="Book Antiqua" w:hAnsi="Book Antiqua"/>
                <w:sz w:val="24"/>
                <w:szCs w:val="24"/>
              </w:rPr>
              <w:t>nal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8" w:after="0"/>
              <w:ind w:left="109"/>
              <w:rPr>
                <w:rFonts w:ascii="Book Antiqua" w:hAnsi="Book Antiqua" w:eastAsia="Book Antiqua" w:cs="Book Antiqua"/>
                <w:sz w:val="24"/>
                <w:szCs w:val="24"/>
              </w:rPr>
            </w:pPr>
            <w:r>
              <w:rPr>
                <w:rFonts w:eastAsia="Book Antiqua" w:cs="Book Antiqua" w:ascii="Book Antiqua" w:hAnsi="Book Antiqua"/>
                <w:spacing w:val="1"/>
                <w:sz w:val="24"/>
                <w:szCs w:val="24"/>
              </w:rPr>
              <w:t>T</w:t>
            </w:r>
            <w:r>
              <w:rPr>
                <w:rFonts w:eastAsia="Book Antiqua" w:cs="Book Antiqua" w:ascii="Book Antiqua" w:hAnsi="Book Antiqua"/>
                <w:spacing w:val="-1"/>
                <w:sz w:val="24"/>
                <w:szCs w:val="24"/>
              </w:rPr>
              <w:t>ot</w:t>
            </w:r>
            <w:r>
              <w:rPr>
                <w:rFonts w:eastAsia="Book Antiqua" w:cs="Book Antiqua" w:ascii="Book Antiqua" w:hAnsi="Book Antiqua"/>
                <w:sz w:val="24"/>
                <w:szCs w:val="24"/>
              </w:rPr>
              <w:t>al</w:t>
            </w:r>
          </w:p>
        </w:tc>
      </w:tr>
      <w:tr>
        <w:trPr>
          <w:trHeight w:val="403" w:hRule="exact"/>
        </w:trPr>
        <w:tc>
          <w:tcPr>
            <w:tcW w:w="9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140" w:before="1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ind w:left="384" w:right="388"/>
              <w:jc w:val="center"/>
              <w:rPr>
                <w:rFonts w:ascii="Book Antiqua" w:hAnsi="Book Antiqua" w:eastAsia="Book Antiqua" w:cs="Book Antiqua"/>
                <w:sz w:val="24"/>
                <w:szCs w:val="24"/>
              </w:rPr>
            </w:pPr>
            <w:r>
              <w:rPr>
                <w:rFonts w:eastAsia="Book Antiqua" w:cs="Book Antiqua" w:ascii="Book Antiqua" w:hAnsi="Book Antiqua"/>
                <w:sz w:val="24"/>
                <w:szCs w:val="24"/>
              </w:rPr>
              <w:t>3</w:t>
            </w:r>
          </w:p>
        </w:tc>
        <w:tc>
          <w:tcPr>
            <w:tcW w:w="11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140" w:before="1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ind w:left="480" w:right="484"/>
              <w:jc w:val="center"/>
              <w:rPr>
                <w:rFonts w:ascii="Book Antiqua" w:hAnsi="Book Antiqua" w:eastAsia="Book Antiqua" w:cs="Book Antiqua"/>
                <w:sz w:val="24"/>
                <w:szCs w:val="24"/>
              </w:rPr>
            </w:pPr>
            <w:r>
              <w:rPr>
                <w:rFonts w:eastAsia="Book Antiqua" w:cs="Book Antiqua"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140" w:before="1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ind w:left="480" w:right="489"/>
              <w:jc w:val="center"/>
              <w:rPr>
                <w:rFonts w:ascii="Book Antiqua" w:hAnsi="Book Antiqua" w:eastAsia="Book Antiqua" w:cs="Book Antiqua"/>
                <w:sz w:val="24"/>
                <w:szCs w:val="24"/>
              </w:rPr>
            </w:pPr>
            <w:r>
              <w:rPr>
                <w:rFonts w:eastAsia="Book Antiqua" w:cs="Book Antiqua" w:ascii="Book Antiqua" w:hAnsi="Book Antiqua"/>
                <w:sz w:val="24"/>
                <w:szCs w:val="24"/>
              </w:rPr>
              <w:t>2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8" w:after="0"/>
              <w:ind w:left="100"/>
              <w:rPr>
                <w:rFonts w:ascii="Book Antiqua" w:hAnsi="Book Antiqua" w:eastAsia="Book Antiqua" w:cs="Book Antiqua"/>
                <w:sz w:val="24"/>
                <w:szCs w:val="24"/>
              </w:rPr>
            </w:pPr>
            <w:r>
              <w:rPr>
                <w:rFonts w:eastAsia="Book Antiqua" w:cs="Book Antiqua" w:ascii="Book Antiqua" w:hAnsi="Book Antiqua"/>
                <w:spacing w:val="1"/>
                <w:sz w:val="24"/>
                <w:szCs w:val="24"/>
              </w:rPr>
              <w:t>T</w:t>
            </w:r>
            <w:r>
              <w:rPr>
                <w:rFonts w:eastAsia="Book Antiqua" w:cs="Book Antiqua" w:ascii="Book Antiqua" w:hAnsi="Book Antiqua"/>
                <w:sz w:val="24"/>
                <w:szCs w:val="24"/>
              </w:rPr>
              <w:t>he</w:t>
            </w:r>
            <w:r>
              <w:rPr>
                <w:rFonts w:eastAsia="Book Antiqua" w:cs="Book Antiqua" w:ascii="Book Antiqua" w:hAnsi="Book Antiqua"/>
                <w:spacing w:val="-2"/>
                <w:sz w:val="24"/>
                <w:szCs w:val="24"/>
              </w:rPr>
              <w:t>o</w:t>
            </w:r>
            <w:r>
              <w:rPr>
                <w:rFonts w:eastAsia="Book Antiqua" w:cs="Book Antiqua" w:ascii="Book Antiqua" w:hAnsi="Book Antiqua"/>
                <w:spacing w:val="1"/>
                <w:sz w:val="24"/>
                <w:szCs w:val="24"/>
              </w:rPr>
              <w:t>r</w:t>
            </w:r>
            <w:r>
              <w:rPr>
                <w:rFonts w:eastAsia="Book Antiqua" w:cs="Book Antiqua" w:ascii="Book Antiqua" w:hAnsi="Book Antiqua"/>
                <w:sz w:val="24"/>
                <w:szCs w:val="24"/>
              </w:rPr>
              <w:t>y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8" w:after="0"/>
              <w:ind w:left="225"/>
              <w:rPr>
                <w:rFonts w:ascii="Book Antiqua" w:hAnsi="Book Antiqua" w:eastAsia="Book Antiqua" w:cs="Book Antiqua"/>
                <w:sz w:val="24"/>
                <w:szCs w:val="24"/>
              </w:rPr>
            </w:pPr>
            <w:r>
              <w:rPr>
                <w:rFonts w:eastAsia="Book Antiqua" w:cs="Book Antiqua" w:ascii="Book Antiqua" w:hAnsi="Book Antiqua"/>
                <w:spacing w:val="-1"/>
                <w:sz w:val="24"/>
                <w:szCs w:val="24"/>
              </w:rPr>
              <w:t>P</w:t>
            </w:r>
            <w:r>
              <w:rPr>
                <w:rFonts w:eastAsia="Book Antiqua" w:cs="Book Antiqua" w:ascii="Book Antiqua" w:hAnsi="Book Antiqua"/>
                <w:spacing w:val="1"/>
                <w:sz w:val="24"/>
                <w:szCs w:val="24"/>
              </w:rPr>
              <w:t>r</w:t>
            </w:r>
            <w:r>
              <w:rPr>
                <w:rFonts w:eastAsia="Book Antiqua" w:cs="Book Antiqua" w:ascii="Book Antiqua" w:hAnsi="Book Antiqua"/>
                <w:sz w:val="24"/>
                <w:szCs w:val="24"/>
              </w:rPr>
              <w:t>a</w:t>
            </w:r>
            <w:r>
              <w:rPr>
                <w:rFonts w:eastAsia="Book Antiqua" w:cs="Book Antiqua" w:ascii="Book Antiqua" w:hAnsi="Book Antiqua"/>
                <w:spacing w:val="-1"/>
                <w:sz w:val="24"/>
                <w:szCs w:val="24"/>
              </w:rPr>
              <w:t>ct</w:t>
            </w:r>
            <w:r>
              <w:rPr>
                <w:rFonts w:eastAsia="Book Antiqua" w:cs="Book Antiqua" w:ascii="Book Antiqua" w:hAnsi="Book Antiqua"/>
                <w:spacing w:val="2"/>
                <w:sz w:val="24"/>
                <w:szCs w:val="24"/>
              </w:rPr>
              <w:t>i</w:t>
            </w:r>
            <w:r>
              <w:rPr>
                <w:rFonts w:eastAsia="Book Antiqua" w:cs="Book Antiqua" w:ascii="Book Antiqua" w:hAnsi="Book Antiqua"/>
                <w:spacing w:val="-1"/>
                <w:sz w:val="24"/>
                <w:szCs w:val="24"/>
              </w:rPr>
              <w:t>c</w:t>
            </w:r>
            <w:r>
              <w:rPr>
                <w:rFonts w:eastAsia="Book Antiqua" w:cs="Book Antiqua" w:ascii="Book Antiqua" w:hAnsi="Book Antiqua"/>
                <w:sz w:val="24"/>
                <w:szCs w:val="24"/>
              </w:rPr>
              <w:t>al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8" w:after="0"/>
              <w:ind w:left="292"/>
              <w:rPr>
                <w:rFonts w:ascii="Book Antiqua" w:hAnsi="Book Antiqua" w:eastAsia="Book Antiqua" w:cs="Book Antiqua"/>
                <w:sz w:val="24"/>
                <w:szCs w:val="24"/>
              </w:rPr>
            </w:pPr>
            <w:r>
              <w:rPr>
                <w:rFonts w:eastAsia="Book Antiqua" w:cs="Book Antiqua" w:ascii="Book Antiqua" w:hAnsi="Book Antiqua"/>
                <w:spacing w:val="1"/>
                <w:sz w:val="24"/>
                <w:szCs w:val="24"/>
              </w:rPr>
              <w:t>T</w:t>
            </w:r>
            <w:r>
              <w:rPr>
                <w:rFonts w:eastAsia="Book Antiqua" w:cs="Book Antiqua" w:ascii="Book Antiqua" w:hAnsi="Book Antiqua"/>
                <w:sz w:val="24"/>
                <w:szCs w:val="24"/>
              </w:rPr>
              <w:t>he</w:t>
            </w:r>
            <w:r>
              <w:rPr>
                <w:rFonts w:eastAsia="Book Antiqua" w:cs="Book Antiqua" w:ascii="Book Antiqua" w:hAnsi="Book Antiqua"/>
                <w:spacing w:val="-2"/>
                <w:sz w:val="24"/>
                <w:szCs w:val="24"/>
              </w:rPr>
              <w:t>o</w:t>
            </w:r>
            <w:r>
              <w:rPr>
                <w:rFonts w:eastAsia="Book Antiqua" w:cs="Book Antiqua" w:ascii="Book Antiqua" w:hAnsi="Book Antiqua"/>
                <w:spacing w:val="1"/>
                <w:sz w:val="24"/>
                <w:szCs w:val="24"/>
              </w:rPr>
              <w:t>r</w:t>
            </w:r>
            <w:r>
              <w:rPr>
                <w:rFonts w:eastAsia="Book Antiqua" w:cs="Book Antiqua" w:ascii="Book Antiqua" w:hAnsi="Book Antiqua"/>
                <w:sz w:val="24"/>
                <w:szCs w:val="24"/>
              </w:rPr>
              <w:t>y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8" w:after="0"/>
              <w:ind w:left="129"/>
              <w:rPr>
                <w:rFonts w:ascii="Book Antiqua" w:hAnsi="Book Antiqua" w:eastAsia="Book Antiqua" w:cs="Book Antiqua"/>
                <w:sz w:val="24"/>
                <w:szCs w:val="24"/>
              </w:rPr>
            </w:pPr>
            <w:r>
              <w:rPr>
                <w:rFonts w:eastAsia="Book Antiqua" w:cs="Book Antiqua" w:ascii="Book Antiqua" w:hAnsi="Book Antiqua"/>
                <w:spacing w:val="-1"/>
                <w:sz w:val="24"/>
                <w:szCs w:val="24"/>
              </w:rPr>
              <w:t>P</w:t>
            </w:r>
            <w:r>
              <w:rPr>
                <w:rFonts w:eastAsia="Book Antiqua" w:cs="Book Antiqua" w:ascii="Book Antiqua" w:hAnsi="Book Antiqua"/>
                <w:spacing w:val="1"/>
                <w:sz w:val="24"/>
                <w:szCs w:val="24"/>
              </w:rPr>
              <w:t>ra</w:t>
            </w:r>
            <w:r>
              <w:rPr>
                <w:rFonts w:eastAsia="Book Antiqua" w:cs="Book Antiqua" w:ascii="Book Antiqua" w:hAnsi="Book Antiqua"/>
                <w:spacing w:val="-1"/>
                <w:sz w:val="24"/>
                <w:szCs w:val="24"/>
              </w:rPr>
              <w:t>ct</w:t>
            </w:r>
            <w:r>
              <w:rPr>
                <w:rFonts w:eastAsia="Book Antiqua" w:cs="Book Antiqua" w:ascii="Book Antiqua" w:hAnsi="Book Antiqua"/>
                <w:spacing w:val="2"/>
                <w:sz w:val="24"/>
                <w:szCs w:val="24"/>
              </w:rPr>
              <w:t>i</w:t>
            </w:r>
            <w:r>
              <w:rPr>
                <w:rFonts w:eastAsia="Book Antiqua" w:cs="Book Antiqua" w:ascii="Book Antiqua" w:hAnsi="Book Antiqua"/>
                <w:spacing w:val="-1"/>
                <w:sz w:val="24"/>
                <w:szCs w:val="24"/>
              </w:rPr>
              <w:t>c</w:t>
            </w:r>
            <w:r>
              <w:rPr>
                <w:rFonts w:eastAsia="Book Antiqua" w:cs="Book Antiqua" w:ascii="Book Antiqua" w:hAnsi="Book Antiqua"/>
                <w:sz w:val="24"/>
                <w:szCs w:val="24"/>
              </w:rPr>
              <w:t>al</w:t>
            </w:r>
          </w:p>
        </w:tc>
        <w:tc>
          <w:tcPr>
            <w:tcW w:w="7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140" w:before="1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spacing w:lineRule="exact" w:line="200"/>
              <w:rPr/>
            </w:pPr>
            <w:r>
              <w:rPr/>
            </w:r>
          </w:p>
          <w:p>
            <w:pPr>
              <w:pStyle w:val="Normal"/>
              <w:ind w:left="201"/>
              <w:rPr>
                <w:rFonts w:ascii="Book Antiqua" w:hAnsi="Book Antiqua" w:eastAsia="Book Antiqua" w:cs="Book Antiqua"/>
                <w:sz w:val="24"/>
                <w:szCs w:val="24"/>
              </w:rPr>
            </w:pPr>
            <w:r>
              <w:rPr>
                <w:rFonts w:eastAsia="Book Antiqua" w:cs="Book Antiqua" w:ascii="Book Antiqua" w:hAnsi="Book Antiqua"/>
                <w:spacing w:val="1"/>
                <w:sz w:val="24"/>
                <w:szCs w:val="24"/>
              </w:rPr>
              <w:t>1</w:t>
            </w:r>
            <w:r>
              <w:rPr>
                <w:rFonts w:eastAsia="Book Antiqua" w:cs="Book Antiqua" w:ascii="Book Antiqua" w:hAnsi="Book Antiqua"/>
                <w:sz w:val="24"/>
                <w:szCs w:val="24"/>
              </w:rPr>
              <w:t>50</w:t>
            </w:r>
          </w:p>
        </w:tc>
      </w:tr>
      <w:tr>
        <w:trPr>
          <w:trHeight w:val="356" w:hRule="exact"/>
        </w:trPr>
        <w:tc>
          <w:tcPr>
            <w:tcW w:w="97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" w:after="0"/>
              <w:ind w:left="321" w:right="326"/>
              <w:jc w:val="center"/>
              <w:rPr>
                <w:rFonts w:ascii="Book Antiqua" w:hAnsi="Book Antiqua" w:eastAsia="Book Antiqua" w:cs="Book Antiqua"/>
                <w:sz w:val="24"/>
                <w:szCs w:val="24"/>
              </w:rPr>
            </w:pPr>
            <w:r>
              <w:rPr>
                <w:rFonts w:eastAsia="Book Antiqua" w:cs="Book Antiqua" w:ascii="Book Antiqua" w:hAnsi="Book Antiqua"/>
                <w:sz w:val="24"/>
                <w:szCs w:val="24"/>
              </w:rPr>
              <w:t>20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" w:after="0"/>
              <w:ind w:left="523" w:right="523"/>
              <w:jc w:val="center"/>
              <w:rPr>
                <w:rFonts w:ascii="Book Antiqua" w:hAnsi="Book Antiqua" w:eastAsia="Book Antiqua" w:cs="Book Antiqua"/>
                <w:sz w:val="24"/>
                <w:szCs w:val="24"/>
              </w:rPr>
            </w:pPr>
            <w:r>
              <w:rPr>
                <w:rFonts w:eastAsia="Book Antiqua" w:cs="Book Antiqua" w:ascii="Book Antiqua" w:hAnsi="Book Antiqua"/>
                <w:sz w:val="24"/>
                <w:szCs w:val="24"/>
              </w:rPr>
              <w:t>50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" w:after="0"/>
              <w:ind w:left="518" w:right="523"/>
              <w:jc w:val="center"/>
              <w:rPr>
                <w:rFonts w:ascii="Book Antiqua" w:hAnsi="Book Antiqua" w:eastAsia="Book Antiqua" w:cs="Book Antiqua"/>
                <w:sz w:val="24"/>
                <w:szCs w:val="24"/>
              </w:rPr>
            </w:pPr>
            <w:r>
              <w:rPr>
                <w:rFonts w:eastAsia="Book Antiqua" w:cs="Book Antiqua" w:ascii="Book Antiqua" w:hAnsi="Book Antiqua"/>
                <w:sz w:val="24"/>
                <w:szCs w:val="24"/>
              </w:rPr>
              <w:t>80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" w:after="0"/>
              <w:ind w:left="499" w:right="501"/>
              <w:jc w:val="center"/>
              <w:rPr>
                <w:rFonts w:ascii="Book Antiqua" w:hAnsi="Book Antiqua" w:eastAsia="Book Antiqua" w:cs="Book Antiqua"/>
                <w:sz w:val="24"/>
                <w:szCs w:val="24"/>
              </w:rPr>
            </w:pPr>
            <w:r>
              <w:rPr>
                <w:rFonts w:eastAsia="Book Antiqua" w:cs="Book Antiqua" w:ascii="Book Antiqua" w:hAnsi="Book Antiqua"/>
                <w:sz w:val="24"/>
                <w:szCs w:val="24"/>
              </w:rPr>
              <w:t>-</w:t>
            </w:r>
          </w:p>
        </w:tc>
        <w:tc>
          <w:tcPr>
            <w:tcW w:w="7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exact" w:line="100" w:before="7" w:after="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before="18" w:after="0"/>
        <w:ind w:left="100"/>
        <w:rPr>
          <w:rFonts w:ascii="Book Antiqua" w:hAnsi="Book Antiqua" w:eastAsia="Book Antiqua" w:cs="Book Antiqua"/>
          <w:b/>
          <w:sz w:val="24"/>
          <w:szCs w:val="24"/>
        </w:rPr>
      </w:pPr>
      <w:r>
        <w:rPr>
          <w:rFonts w:eastAsia="Book Antiqua" w:cs="Book Antiqua" w:ascii="Book Antiqua" w:hAnsi="Book Antiqua"/>
          <w:b/>
          <w:spacing w:val="1"/>
          <w:sz w:val="24"/>
          <w:szCs w:val="24"/>
        </w:rPr>
        <w:t>O</w:t>
      </w:r>
      <w:r>
        <w:rPr>
          <w:rFonts w:eastAsia="Book Antiqua" w:cs="Book Antiqua" w:ascii="Book Antiqua" w:hAnsi="Book Antiqua"/>
          <w:b/>
          <w:spacing w:val="2"/>
          <w:sz w:val="24"/>
          <w:szCs w:val="24"/>
        </w:rPr>
        <w:t>b</w:t>
      </w:r>
      <w:r>
        <w:rPr>
          <w:rFonts w:eastAsia="Book Antiqua" w:cs="Book Antiqua" w:ascii="Book Antiqua" w:hAnsi="Book Antiqua"/>
          <w:b/>
          <w:spacing w:val="1"/>
          <w:sz w:val="24"/>
          <w:szCs w:val="24"/>
        </w:rPr>
        <w:t>j</w:t>
      </w:r>
      <w:r>
        <w:rPr>
          <w:rFonts w:eastAsia="Book Antiqua" w:cs="Book Antiqua" w:ascii="Book Antiqua" w:hAnsi="Book Antiqua"/>
          <w:b/>
          <w:sz w:val="24"/>
          <w:szCs w:val="24"/>
        </w:rPr>
        <w:t>e</w:t>
      </w:r>
      <w:r>
        <w:rPr>
          <w:rFonts w:eastAsia="Book Antiqua" w:cs="Book Antiqua" w:ascii="Book Antiqua" w:hAnsi="Book Antiqua"/>
          <w:b/>
          <w:spacing w:val="-1"/>
          <w:sz w:val="24"/>
          <w:szCs w:val="24"/>
        </w:rPr>
        <w:t>c</w:t>
      </w:r>
      <w:r>
        <w:rPr>
          <w:rFonts w:eastAsia="Book Antiqua" w:cs="Book Antiqua" w:ascii="Book Antiqua" w:hAnsi="Book Antiqua"/>
          <w:b/>
          <w:spacing w:val="-3"/>
          <w:sz w:val="24"/>
          <w:szCs w:val="24"/>
        </w:rPr>
        <w:t>t</w:t>
      </w:r>
      <w:r>
        <w:rPr>
          <w:rFonts w:eastAsia="Book Antiqua" w:cs="Book Antiqua" w:ascii="Book Antiqua" w:hAnsi="Book Antiqua"/>
          <w:b/>
          <w:spacing w:val="1"/>
          <w:sz w:val="24"/>
          <w:szCs w:val="24"/>
        </w:rPr>
        <w:t>iv</w:t>
      </w:r>
      <w:r>
        <w:rPr>
          <w:rFonts w:eastAsia="Book Antiqua" w:cs="Book Antiqua" w:ascii="Book Antiqua" w:hAnsi="Book Antiqua"/>
          <w:b/>
          <w:sz w:val="24"/>
          <w:szCs w:val="24"/>
        </w:rPr>
        <w:t>e:</w:t>
      </w:r>
    </w:p>
    <w:p>
      <w:pPr>
        <w:pStyle w:val="Normal"/>
        <w:spacing w:before="18" w:after="0"/>
        <w:ind w:left="100"/>
        <w:rPr>
          <w:rFonts w:ascii="Book Antiqua" w:hAnsi="Book Antiqua" w:eastAsia="Book Antiqua" w:cs="Book Antiqua"/>
          <w:b/>
          <w:sz w:val="24"/>
          <w:szCs w:val="24"/>
        </w:rPr>
      </w:pPr>
      <w:r>
        <w:rPr>
          <w:rFonts w:eastAsia="Book Antiqua" w:cs="Book Antiqua" w:ascii="Book Antiqua" w:hAnsi="Book Antiqua"/>
          <w:b/>
          <w:sz w:val="24"/>
          <w:szCs w:val="24"/>
        </w:rPr>
      </w:r>
    </w:p>
    <w:p>
      <w:pPr>
        <w:pStyle w:val="Normal"/>
        <w:spacing w:before="51" w:after="0"/>
        <w:ind w:left="100"/>
        <w:jc w:val="both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pacing w:val="2"/>
          <w:sz w:val="24"/>
          <w:szCs w:val="24"/>
        </w:rPr>
        <w:t xml:space="preserve">The main objective of this course is to make students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u</w:t>
      </w:r>
      <w:r>
        <w:rPr>
          <w:rFonts w:eastAsia="Book Antiqua" w:cs="Book Antiqua" w:ascii="Book Antiqua" w:hAnsi="Book Antiqua"/>
          <w:sz w:val="24"/>
          <w:szCs w:val="24"/>
        </w:rPr>
        <w:t>n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d</w:t>
      </w:r>
      <w:r>
        <w:rPr>
          <w:rFonts w:eastAsia="Book Antiqua" w:cs="Book Antiqua" w:ascii="Book Antiqua" w:hAnsi="Book Antiqua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st</w:t>
      </w:r>
      <w:r>
        <w:rPr>
          <w:rFonts w:eastAsia="Book Antiqua" w:cs="Book Antiqua" w:ascii="Book Antiqua" w:hAnsi="Book Antiqua"/>
          <w:sz w:val="24"/>
          <w:szCs w:val="24"/>
        </w:rPr>
        <w:t>and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f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u</w:t>
      </w:r>
      <w:r>
        <w:rPr>
          <w:rFonts w:eastAsia="Book Antiqua" w:cs="Book Antiqua" w:ascii="Book Antiqua" w:hAnsi="Book Antiqua"/>
          <w:sz w:val="24"/>
          <w:szCs w:val="24"/>
        </w:rPr>
        <w:t>n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d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m</w:t>
      </w:r>
      <w:r>
        <w:rPr>
          <w:rFonts w:eastAsia="Book Antiqua" w:cs="Book Antiqua" w:ascii="Book Antiqua" w:hAnsi="Book Antiqua"/>
          <w:sz w:val="24"/>
          <w:szCs w:val="24"/>
        </w:rPr>
        <w:t>en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>t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l</w:t>
      </w:r>
      <w:r>
        <w:rPr>
          <w:rFonts w:eastAsia="Book Antiqua" w:cs="Book Antiqua" w:ascii="Book Antiqua" w:hAnsi="Book Antiqua"/>
          <w:sz w:val="24"/>
          <w:szCs w:val="24"/>
        </w:rPr>
        <w:t>s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z w:val="24"/>
          <w:szCs w:val="24"/>
        </w:rPr>
        <w:t>f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 xml:space="preserve"> o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bj</w:t>
      </w:r>
      <w:r>
        <w:rPr>
          <w:rFonts w:eastAsia="Book Antiqua" w:cs="Book Antiqua" w:ascii="Book Antiqua" w:hAnsi="Book Antiqua"/>
          <w:sz w:val="24"/>
          <w:szCs w:val="24"/>
        </w:rPr>
        <w:t>ec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t-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pacing w:val="-4"/>
          <w:sz w:val="24"/>
          <w:szCs w:val="24"/>
        </w:rPr>
        <w:t>r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z w:val="24"/>
          <w:szCs w:val="24"/>
        </w:rPr>
        <w:t>en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>t</w:t>
      </w:r>
      <w:r>
        <w:rPr>
          <w:rFonts w:eastAsia="Book Antiqua" w:cs="Book Antiqua" w:ascii="Book Antiqua" w:hAnsi="Book Antiqua"/>
          <w:sz w:val="24"/>
          <w:szCs w:val="24"/>
        </w:rPr>
        <w:t>ed</w:t>
      </w:r>
      <w:r>
        <w:rPr>
          <w:rFonts w:eastAsia="Book Antiqua" w:cs="Book Antiqua" w:ascii="Book Antiqua" w:hAnsi="Book Antiqua"/>
          <w:spacing w:val="4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p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gr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m</w:t>
      </w:r>
      <w:r>
        <w:rPr>
          <w:rFonts w:eastAsia="Book Antiqua" w:cs="Book Antiqua" w:ascii="Book Antiqua" w:hAnsi="Book Antiqua"/>
          <w:spacing w:val="-5"/>
          <w:sz w:val="24"/>
          <w:szCs w:val="24"/>
        </w:rPr>
        <w:t>m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z w:val="24"/>
          <w:szCs w:val="24"/>
        </w:rPr>
        <w:t>ng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z w:val="24"/>
          <w:szCs w:val="24"/>
        </w:rPr>
        <w:t>n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J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v</w:t>
      </w:r>
      <w:r>
        <w:rPr>
          <w:rFonts w:eastAsia="Book Antiqua" w:cs="Book Antiqua" w:ascii="Book Antiqua" w:hAnsi="Book Antiqua"/>
          <w:sz w:val="24"/>
          <w:szCs w:val="24"/>
        </w:rPr>
        <w:t>a using Java SDK environment so that they can write programs in JAVA to solve problems.</w:t>
      </w:r>
    </w:p>
    <w:p>
      <w:pPr>
        <w:pStyle w:val="Normal"/>
        <w:spacing w:lineRule="exact" w:line="120" w:before="8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ind w:left="100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b/>
          <w:sz w:val="24"/>
          <w:szCs w:val="24"/>
        </w:rPr>
        <w:t>1.</w:t>
      </w:r>
      <w:r>
        <w:rPr>
          <w:rFonts w:eastAsia="Book Antiqua" w:cs="Book Antiqua" w:ascii="Book Antiqua" w:hAnsi="Book Antiqua"/>
          <w:b/>
          <w:spacing w:val="4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b/>
          <w:spacing w:val="-2"/>
          <w:sz w:val="24"/>
          <w:szCs w:val="24"/>
        </w:rPr>
        <w:t>I</w:t>
      </w:r>
      <w:r>
        <w:rPr>
          <w:rFonts w:eastAsia="Book Antiqua" w:cs="Book Antiqua" w:ascii="Book Antiqua" w:hAnsi="Book Antiqua"/>
          <w:b/>
          <w:spacing w:val="2"/>
          <w:sz w:val="24"/>
          <w:szCs w:val="24"/>
        </w:rPr>
        <w:t>n</w:t>
      </w:r>
      <w:r>
        <w:rPr>
          <w:rFonts w:eastAsia="Book Antiqua" w:cs="Book Antiqua" w:ascii="Book Antiqua" w:hAnsi="Book Antiqua"/>
          <w:b/>
          <w:spacing w:val="1"/>
          <w:sz w:val="24"/>
          <w:szCs w:val="24"/>
        </w:rPr>
        <w:t>t</w:t>
      </w:r>
      <w:r>
        <w:rPr>
          <w:rFonts w:eastAsia="Book Antiqua" w:cs="Book Antiqua" w:ascii="Book Antiqua" w:hAnsi="Book Antiqua"/>
          <w:b/>
          <w:spacing w:val="-2"/>
          <w:sz w:val="24"/>
          <w:szCs w:val="24"/>
        </w:rPr>
        <w:t>r</w:t>
      </w:r>
      <w:r>
        <w:rPr>
          <w:rFonts w:eastAsia="Book Antiqua" w:cs="Book Antiqua" w:ascii="Book Antiqua" w:hAnsi="Book Antiqua"/>
          <w:b/>
          <w:spacing w:val="-4"/>
          <w:sz w:val="24"/>
          <w:szCs w:val="24"/>
        </w:rPr>
        <w:t>o</w:t>
      </w:r>
      <w:r>
        <w:rPr>
          <w:rFonts w:eastAsia="Book Antiqua" w:cs="Book Antiqua" w:ascii="Book Antiqua" w:hAnsi="Book Antiqua"/>
          <w:b/>
          <w:spacing w:val="2"/>
          <w:sz w:val="24"/>
          <w:szCs w:val="24"/>
        </w:rPr>
        <w:t>du</w:t>
      </w:r>
      <w:r>
        <w:rPr>
          <w:rFonts w:eastAsia="Book Antiqua" w:cs="Book Antiqua" w:ascii="Book Antiqua" w:hAnsi="Book Antiqua"/>
          <w:b/>
          <w:spacing w:val="-1"/>
          <w:sz w:val="24"/>
          <w:szCs w:val="24"/>
        </w:rPr>
        <w:t>c</w:t>
      </w:r>
      <w:r>
        <w:rPr>
          <w:rFonts w:eastAsia="Book Antiqua" w:cs="Book Antiqua" w:ascii="Book Antiqua" w:hAnsi="Book Antiqua"/>
          <w:b/>
          <w:spacing w:val="-3"/>
          <w:sz w:val="24"/>
          <w:szCs w:val="24"/>
        </w:rPr>
        <w:t>t</w:t>
      </w:r>
      <w:r>
        <w:rPr>
          <w:rFonts w:eastAsia="Book Antiqua" w:cs="Book Antiqua" w:ascii="Book Antiqua" w:hAnsi="Book Antiqua"/>
          <w:b/>
          <w:spacing w:val="1"/>
          <w:sz w:val="24"/>
          <w:szCs w:val="24"/>
        </w:rPr>
        <w:t>io</w:t>
      </w:r>
      <w:r>
        <w:rPr>
          <w:rFonts w:eastAsia="Book Antiqua" w:cs="Book Antiqua" w:ascii="Book Antiqua" w:hAnsi="Book Antiqua"/>
          <w:b/>
          <w:sz w:val="24"/>
          <w:szCs w:val="24"/>
        </w:rPr>
        <w:t xml:space="preserve">n </w:t>
      </w:r>
      <w:r>
        <w:rPr>
          <w:rFonts w:eastAsia="Book Antiqua" w:cs="Book Antiqua" w:ascii="Book Antiqua" w:hAnsi="Book Antiqua"/>
          <w:b/>
          <w:spacing w:val="1"/>
          <w:sz w:val="24"/>
          <w:szCs w:val="24"/>
        </w:rPr>
        <w:t>t</w:t>
      </w:r>
      <w:r>
        <w:rPr>
          <w:rFonts w:eastAsia="Book Antiqua" w:cs="Book Antiqua" w:ascii="Book Antiqua" w:hAnsi="Book Antiqua"/>
          <w:b/>
          <w:sz w:val="24"/>
          <w:szCs w:val="24"/>
        </w:rPr>
        <w:t>o</w:t>
      </w:r>
      <w:r>
        <w:rPr>
          <w:rFonts w:eastAsia="Book Antiqua" w:cs="Book Antiqua" w:ascii="Book Antiqua" w:hAnsi="Book Antiqua"/>
          <w:b/>
          <w:spacing w:val="-2"/>
          <w:sz w:val="24"/>
          <w:szCs w:val="24"/>
        </w:rPr>
        <w:t xml:space="preserve"> J</w:t>
      </w:r>
      <w:r>
        <w:rPr>
          <w:rFonts w:eastAsia="Book Antiqua" w:cs="Book Antiqua" w:ascii="Book Antiqua" w:hAnsi="Book Antiqua"/>
          <w:b/>
          <w:sz w:val="24"/>
          <w:szCs w:val="24"/>
        </w:rPr>
        <w:t>a</w:t>
      </w:r>
      <w:r>
        <w:rPr>
          <w:rFonts w:eastAsia="Book Antiqua" w:cs="Book Antiqua" w:ascii="Book Antiqua" w:hAnsi="Book Antiqua"/>
          <w:b/>
          <w:spacing w:val="1"/>
          <w:sz w:val="24"/>
          <w:szCs w:val="24"/>
        </w:rPr>
        <w:t>v</w:t>
      </w:r>
      <w:r>
        <w:rPr>
          <w:rFonts w:eastAsia="Book Antiqua" w:cs="Book Antiqua" w:ascii="Book Antiqua" w:hAnsi="Book Antiqua"/>
          <w:b/>
          <w:sz w:val="24"/>
          <w:szCs w:val="24"/>
        </w:rPr>
        <w:t xml:space="preserve">a                                                                               </w:t>
      </w:r>
      <w:r>
        <w:rPr>
          <w:rFonts w:eastAsia="Book Antiqua" w:cs="Book Antiqua" w:ascii="Book Antiqua" w:hAnsi="Book Antiqua"/>
          <w:b/>
          <w:spacing w:val="39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b/>
          <w:spacing w:val="2"/>
          <w:sz w:val="24"/>
          <w:szCs w:val="24"/>
        </w:rPr>
        <w:t>[</w:t>
      </w:r>
      <w:r>
        <w:rPr>
          <w:rFonts w:eastAsia="Book Antiqua" w:cs="Book Antiqua" w:ascii="Book Antiqua" w:hAnsi="Book Antiqua"/>
          <w:b/>
          <w:sz w:val="24"/>
          <w:szCs w:val="24"/>
        </w:rPr>
        <w:t>12</w:t>
      </w:r>
      <w:r>
        <w:rPr>
          <w:rFonts w:eastAsia="Book Antiqua" w:cs="Book Antiqua" w:ascii="Book Antiqua" w:hAnsi="Book Antiqua"/>
          <w:b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b/>
          <w:spacing w:val="1"/>
          <w:sz w:val="24"/>
          <w:szCs w:val="24"/>
        </w:rPr>
        <w:t>Ho</w:t>
      </w:r>
      <w:r>
        <w:rPr>
          <w:rFonts w:eastAsia="Book Antiqua" w:cs="Book Antiqua" w:ascii="Book Antiqua" w:hAnsi="Book Antiqua"/>
          <w:b/>
          <w:spacing w:val="2"/>
          <w:sz w:val="24"/>
          <w:szCs w:val="24"/>
        </w:rPr>
        <w:t>u</w:t>
      </w:r>
      <w:r>
        <w:rPr>
          <w:rFonts w:eastAsia="Book Antiqua" w:cs="Book Antiqua" w:ascii="Book Antiqua" w:hAnsi="Book Antiqua"/>
          <w:b/>
          <w:spacing w:val="-2"/>
          <w:sz w:val="24"/>
          <w:szCs w:val="24"/>
        </w:rPr>
        <w:t>r</w:t>
      </w:r>
      <w:r>
        <w:rPr>
          <w:rFonts w:eastAsia="Book Antiqua" w:cs="Book Antiqua" w:ascii="Book Antiqua" w:hAnsi="Book Antiqua"/>
          <w:b/>
          <w:sz w:val="24"/>
          <w:szCs w:val="24"/>
        </w:rPr>
        <w:t>s]</w:t>
      </w:r>
    </w:p>
    <w:p>
      <w:pPr>
        <w:pStyle w:val="Normal"/>
        <w:spacing w:before="47" w:after="0"/>
        <w:ind w:left="821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1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>1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Ov</w:t>
      </w:r>
      <w:r>
        <w:rPr>
          <w:rFonts w:eastAsia="Book Antiqua" w:cs="Book Antiqua" w:ascii="Book Antiqua" w:hAnsi="Book Antiqua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v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z w:val="24"/>
          <w:szCs w:val="24"/>
        </w:rPr>
        <w:t>ew</w:t>
      </w:r>
      <w:r>
        <w:rPr>
          <w:rFonts w:eastAsia="Book Antiqua" w:cs="Book Antiqua" w:ascii="Book Antiqua" w:hAnsi="Book Antiqua"/>
          <w:spacing w:val="4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z w:val="24"/>
          <w:szCs w:val="24"/>
        </w:rPr>
        <w:t>f</w:t>
      </w:r>
      <w:r>
        <w:rPr>
          <w:rFonts w:eastAsia="Book Antiqua" w:cs="Book Antiqua" w:ascii="Book Antiqua" w:hAnsi="Book Antiqua"/>
          <w:spacing w:val="5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pacing w:val="-3"/>
          <w:sz w:val="24"/>
          <w:szCs w:val="24"/>
        </w:rPr>
        <w:t>b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j</w:t>
      </w:r>
      <w:r>
        <w:rPr>
          <w:rFonts w:eastAsia="Book Antiqua" w:cs="Book Antiqua" w:ascii="Book Antiqua" w:hAnsi="Book Antiqua"/>
          <w:sz w:val="24"/>
          <w:szCs w:val="24"/>
        </w:rPr>
        <w:t xml:space="preserve">ect-oriented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P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gr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m</w:t>
      </w:r>
      <w:r>
        <w:rPr>
          <w:rFonts w:eastAsia="Book Antiqua" w:cs="Book Antiqua" w:ascii="Book Antiqua" w:hAnsi="Book Antiqua"/>
          <w:sz w:val="24"/>
          <w:szCs w:val="24"/>
        </w:rPr>
        <w:t>m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i</w:t>
      </w:r>
      <w:r>
        <w:rPr>
          <w:rFonts w:eastAsia="Book Antiqua" w:cs="Book Antiqua" w:ascii="Book Antiqua" w:hAnsi="Book Antiqua"/>
          <w:sz w:val="24"/>
          <w:szCs w:val="24"/>
        </w:rPr>
        <w:t>ng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z w:val="24"/>
          <w:szCs w:val="24"/>
        </w:rPr>
        <w:t>n</w:t>
      </w:r>
      <w:r>
        <w:rPr>
          <w:rFonts w:eastAsia="Book Antiqua" w:cs="Book Antiqua" w:ascii="Book Antiqua" w:hAnsi="Book Antiqua"/>
          <w:spacing w:val="-4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J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v</w:t>
      </w:r>
      <w:r>
        <w:rPr>
          <w:rFonts w:eastAsia="Book Antiqua" w:cs="Book Antiqua" w:ascii="Book Antiqua" w:hAnsi="Book Antiqua"/>
          <w:sz w:val="24"/>
          <w:szCs w:val="24"/>
        </w:rPr>
        <w:t>a</w:t>
      </w:r>
    </w:p>
    <w:p>
      <w:pPr>
        <w:pStyle w:val="Normal"/>
        <w:spacing w:before="42" w:after="0"/>
        <w:ind w:left="821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1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>2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J</w:t>
      </w:r>
      <w:r>
        <w:rPr>
          <w:rFonts w:eastAsia="Book Antiqua" w:cs="Book Antiqua" w:ascii="Book Antiqua" w:hAnsi="Book Antiqua"/>
          <w:sz w:val="24"/>
          <w:szCs w:val="24"/>
        </w:rPr>
        <w:t>V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>M</w:t>
      </w:r>
      <w:r>
        <w:rPr>
          <w:rFonts w:eastAsia="Book Antiqua" w:cs="Book Antiqua" w:ascii="Book Antiqua" w:hAnsi="Book Antiqua"/>
          <w:sz w:val="24"/>
          <w:szCs w:val="24"/>
        </w:rPr>
        <w:t>,</w:t>
      </w:r>
      <w:r>
        <w:rPr>
          <w:rFonts w:eastAsia="Book Antiqua" w:cs="Book Antiqua" w:ascii="Book Antiqua" w:hAnsi="Book Antiqua"/>
          <w:spacing w:val="5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J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v</w:t>
      </w:r>
      <w:r>
        <w:rPr>
          <w:rFonts w:eastAsia="Book Antiqua" w:cs="Book Antiqua" w:ascii="Book Antiqua" w:hAnsi="Book Antiqua"/>
          <w:sz w:val="24"/>
          <w:szCs w:val="24"/>
        </w:rPr>
        <w:t>a environment,</w:t>
      </w:r>
      <w:r>
        <w:rPr>
          <w:rFonts w:eastAsia="Book Antiqua" w:cs="Book Antiqua" w:ascii="Book Antiqua" w:hAnsi="Book Antiqua"/>
          <w:spacing w:val="4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3"/>
          <w:sz w:val="24"/>
          <w:szCs w:val="24"/>
        </w:rPr>
        <w:t>J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v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too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l</w:t>
      </w:r>
      <w:r>
        <w:rPr>
          <w:rFonts w:eastAsia="Book Antiqua" w:cs="Book Antiqua" w:ascii="Book Antiqua" w:hAnsi="Book Antiqua"/>
          <w:sz w:val="24"/>
          <w:szCs w:val="24"/>
        </w:rPr>
        <w:t>s</w:t>
      </w:r>
    </w:p>
    <w:p>
      <w:pPr>
        <w:pStyle w:val="Normal"/>
        <w:spacing w:before="47" w:after="0"/>
        <w:ind w:left="821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1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>3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F</w:t>
      </w:r>
      <w:r>
        <w:rPr>
          <w:rFonts w:eastAsia="Book Antiqua" w:cs="Book Antiqua" w:ascii="Book Antiqua" w:hAnsi="Book Antiqua"/>
          <w:sz w:val="24"/>
          <w:szCs w:val="24"/>
        </w:rPr>
        <w:t>ea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tu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z w:val="24"/>
          <w:szCs w:val="24"/>
        </w:rPr>
        <w:t>es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z w:val="24"/>
          <w:szCs w:val="24"/>
        </w:rPr>
        <w:t>f</w:t>
      </w:r>
      <w:r>
        <w:rPr>
          <w:rFonts w:eastAsia="Book Antiqua" w:cs="Book Antiqua" w:ascii="Book Antiqua" w:hAnsi="Book Antiqua"/>
          <w:spacing w:val="4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J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v</w:t>
      </w:r>
      <w:r>
        <w:rPr>
          <w:rFonts w:eastAsia="Book Antiqua" w:cs="Book Antiqua" w:ascii="Book Antiqua" w:hAnsi="Book Antiqua"/>
          <w:sz w:val="24"/>
          <w:szCs w:val="24"/>
        </w:rPr>
        <w:t>a</w:t>
      </w:r>
    </w:p>
    <w:p>
      <w:pPr>
        <w:pStyle w:val="Normal"/>
        <w:spacing w:before="42" w:after="0"/>
        <w:ind w:left="821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1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>4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C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z w:val="24"/>
          <w:szCs w:val="24"/>
        </w:rPr>
        <w:t>n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>t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z w:val="24"/>
          <w:szCs w:val="24"/>
        </w:rPr>
        <w:t>l</w:t>
      </w:r>
      <w:r>
        <w:rPr>
          <w:rFonts w:eastAsia="Book Antiqua" w:cs="Book Antiqua" w:ascii="Book Antiqua" w:hAnsi="Book Antiqua"/>
          <w:spacing w:val="4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St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z w:val="24"/>
          <w:szCs w:val="24"/>
        </w:rPr>
        <w:t>eme</w:t>
      </w:r>
      <w:r>
        <w:rPr>
          <w:rFonts w:eastAsia="Book Antiqua" w:cs="Book Antiqua" w:ascii="Book Antiqua" w:hAnsi="Book Antiqua"/>
          <w:spacing w:val="4"/>
          <w:sz w:val="24"/>
          <w:szCs w:val="24"/>
        </w:rPr>
        <w:t>n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z w:val="24"/>
          <w:szCs w:val="24"/>
        </w:rPr>
        <w:t>s</w:t>
      </w:r>
    </w:p>
    <w:p>
      <w:pPr>
        <w:pStyle w:val="Normal"/>
        <w:spacing w:before="47" w:after="0"/>
        <w:ind w:left="821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1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>5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L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oo</w:t>
      </w:r>
      <w:r>
        <w:rPr>
          <w:rFonts w:eastAsia="Book Antiqua" w:cs="Book Antiqua" w:ascii="Book Antiqua" w:hAnsi="Book Antiqua"/>
          <w:sz w:val="24"/>
          <w:szCs w:val="24"/>
        </w:rPr>
        <w:t>p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z w:val="24"/>
          <w:szCs w:val="24"/>
        </w:rPr>
        <w:t>ng</w:t>
      </w:r>
    </w:p>
    <w:p>
      <w:pPr>
        <w:pStyle w:val="Normal"/>
        <w:spacing w:before="42" w:after="0"/>
        <w:ind w:left="821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1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>6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rr</w:t>
      </w:r>
      <w:r>
        <w:rPr>
          <w:rFonts w:eastAsia="Book Antiqua" w:cs="Book Antiqua" w:ascii="Book Antiqua" w:hAnsi="Book Antiqua"/>
          <w:sz w:val="24"/>
          <w:szCs w:val="24"/>
        </w:rPr>
        <w:t>ay</w:t>
      </w:r>
    </w:p>
    <w:p>
      <w:pPr>
        <w:pStyle w:val="Normal"/>
        <w:spacing w:before="47" w:after="0"/>
        <w:ind w:left="821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1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>7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St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z w:val="24"/>
          <w:szCs w:val="24"/>
        </w:rPr>
        <w:t>ng</w:t>
      </w:r>
      <w:r>
        <w:rPr>
          <w:rFonts w:eastAsia="Book Antiqua" w:cs="Book Antiqua" w:ascii="Book Antiqua" w:hAnsi="Book Antiqua"/>
          <w:spacing w:val="3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 xml:space="preserve">and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St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z w:val="24"/>
          <w:szCs w:val="24"/>
        </w:rPr>
        <w:t>ng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B</w:t>
      </w:r>
      <w:r>
        <w:rPr>
          <w:rFonts w:eastAsia="Book Antiqua" w:cs="Book Antiqua" w:ascii="Book Antiqua" w:hAnsi="Book Antiqua"/>
          <w:spacing w:val="-6"/>
          <w:sz w:val="24"/>
          <w:szCs w:val="24"/>
        </w:rPr>
        <w:t>u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ff</w:t>
      </w:r>
      <w:r>
        <w:rPr>
          <w:rFonts w:eastAsia="Book Antiqua" w:cs="Book Antiqua" w:ascii="Book Antiqua" w:hAnsi="Book Antiqua"/>
          <w:sz w:val="24"/>
          <w:szCs w:val="24"/>
        </w:rPr>
        <w:t>er</w:t>
      </w:r>
    </w:p>
    <w:p>
      <w:pPr>
        <w:pStyle w:val="Normal"/>
        <w:spacing w:before="42" w:after="0"/>
        <w:ind w:left="821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1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>8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Ve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cto</w:t>
      </w:r>
      <w:r>
        <w:rPr>
          <w:rFonts w:eastAsia="Book Antiqua" w:cs="Book Antiqua" w:ascii="Book Antiqua" w:hAnsi="Book Antiqua"/>
          <w:sz w:val="24"/>
          <w:szCs w:val="24"/>
        </w:rPr>
        <w:t>r</w:t>
      </w:r>
    </w:p>
    <w:p>
      <w:pPr>
        <w:pStyle w:val="Normal"/>
        <w:spacing w:before="42" w:after="0"/>
        <w:ind w:left="821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1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>9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C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l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s</w:t>
      </w:r>
      <w:r>
        <w:rPr>
          <w:rFonts w:eastAsia="Book Antiqua" w:cs="Book Antiqua" w:ascii="Book Antiqua" w:hAnsi="Book Antiqua"/>
          <w:sz w:val="24"/>
          <w:szCs w:val="24"/>
        </w:rPr>
        <w:t>s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and</w:t>
      </w:r>
      <w:r>
        <w:rPr>
          <w:rFonts w:eastAsia="Book Antiqua" w:cs="Book Antiqua" w:ascii="Book Antiqua" w:hAnsi="Book Antiqua"/>
          <w:spacing w:val="4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bj</w:t>
      </w:r>
      <w:r>
        <w:rPr>
          <w:rFonts w:eastAsia="Book Antiqua" w:cs="Book Antiqua" w:ascii="Book Antiqua" w:hAnsi="Book Antiqua"/>
          <w:sz w:val="24"/>
          <w:szCs w:val="24"/>
        </w:rPr>
        <w:t>ec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>t</w:t>
      </w:r>
      <w:r>
        <w:rPr>
          <w:rFonts w:eastAsia="Book Antiqua" w:cs="Book Antiqua" w:ascii="Book Antiqua" w:hAnsi="Book Antiqua"/>
          <w:sz w:val="24"/>
          <w:szCs w:val="24"/>
        </w:rPr>
        <w:t>s</w:t>
      </w:r>
    </w:p>
    <w:p>
      <w:pPr>
        <w:pStyle w:val="Normal"/>
        <w:spacing w:before="48" w:after="0"/>
        <w:ind w:left="821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1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 xml:space="preserve">10   </w:t>
      </w:r>
      <w:r>
        <w:rPr>
          <w:rFonts w:eastAsia="Book Antiqua" w:cs="Book Antiqua" w:ascii="Book Antiqua" w:hAnsi="Book Antiqua"/>
          <w:spacing w:val="58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Inhe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z w:val="24"/>
          <w:szCs w:val="24"/>
        </w:rPr>
        <w:t>an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c</w:t>
      </w:r>
      <w:r>
        <w:rPr>
          <w:rFonts w:eastAsia="Book Antiqua" w:cs="Book Antiqua" w:ascii="Book Antiqua" w:hAnsi="Book Antiqua"/>
          <w:sz w:val="24"/>
          <w:szCs w:val="24"/>
        </w:rPr>
        <w:t>e</w:t>
      </w:r>
    </w:p>
    <w:p>
      <w:pPr>
        <w:pStyle w:val="Normal"/>
        <w:spacing w:before="42" w:after="0"/>
        <w:ind w:left="821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1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 xml:space="preserve">11   </w:t>
      </w:r>
      <w:r>
        <w:rPr>
          <w:rFonts w:eastAsia="Book Antiqua" w:cs="Book Antiqua" w:ascii="Book Antiqua" w:hAnsi="Book Antiqua"/>
          <w:spacing w:val="58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Po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l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y</w:t>
      </w:r>
      <w:r>
        <w:rPr>
          <w:rFonts w:eastAsia="Book Antiqua" w:cs="Book Antiqua" w:ascii="Book Antiqua" w:hAnsi="Book Antiqua"/>
          <w:sz w:val="24"/>
          <w:szCs w:val="24"/>
        </w:rPr>
        <w:t>m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>o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r</w:t>
      </w:r>
      <w:r>
        <w:rPr>
          <w:rFonts w:eastAsia="Book Antiqua" w:cs="Book Antiqua" w:ascii="Book Antiqua" w:hAnsi="Book Antiqua"/>
          <w:sz w:val="24"/>
          <w:szCs w:val="24"/>
        </w:rPr>
        <w:t>p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h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s</w:t>
      </w:r>
      <w:r>
        <w:rPr>
          <w:rFonts w:eastAsia="Book Antiqua" w:cs="Book Antiqua" w:ascii="Book Antiqua" w:hAnsi="Book Antiqua"/>
          <w:sz w:val="24"/>
          <w:szCs w:val="24"/>
        </w:rPr>
        <w:t>m</w:t>
      </w:r>
    </w:p>
    <w:p>
      <w:pPr>
        <w:pStyle w:val="Normal"/>
        <w:spacing w:before="47" w:after="0"/>
        <w:ind w:left="821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1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 xml:space="preserve">12   </w:t>
      </w:r>
      <w:r>
        <w:rPr>
          <w:rFonts w:eastAsia="Book Antiqua" w:cs="Book Antiqua" w:ascii="Book Antiqua" w:hAnsi="Book Antiqua"/>
          <w:spacing w:val="58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W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rk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z w:val="24"/>
          <w:szCs w:val="24"/>
        </w:rPr>
        <w:t>ng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w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z w:val="24"/>
          <w:szCs w:val="24"/>
        </w:rPr>
        <w:t>h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>C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ll</w:t>
      </w:r>
      <w:r>
        <w:rPr>
          <w:rFonts w:eastAsia="Book Antiqua" w:cs="Book Antiqua" w:ascii="Book Antiqua" w:hAnsi="Book Antiqua"/>
          <w:sz w:val="24"/>
          <w:szCs w:val="24"/>
        </w:rPr>
        <w:t>ec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>t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z w:val="24"/>
          <w:szCs w:val="24"/>
        </w:rPr>
        <w:t>ns</w:t>
      </w:r>
    </w:p>
    <w:p>
      <w:pPr>
        <w:pStyle w:val="Normal"/>
        <w:spacing w:before="42" w:after="0"/>
        <w:ind w:left="821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1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 xml:space="preserve">13   </w:t>
      </w:r>
      <w:r>
        <w:rPr>
          <w:rFonts w:eastAsia="Book Antiqua" w:cs="Book Antiqua" w:ascii="Book Antiqua" w:hAnsi="Book Antiqua"/>
          <w:spacing w:val="58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In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rf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c</w:t>
      </w:r>
      <w:r>
        <w:rPr>
          <w:rFonts w:eastAsia="Book Antiqua" w:cs="Book Antiqua" w:ascii="Book Antiqua" w:hAnsi="Book Antiqua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and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 xml:space="preserve"> P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c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k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g</w:t>
      </w:r>
      <w:r>
        <w:rPr>
          <w:rFonts w:eastAsia="Book Antiqua" w:cs="Book Antiqua" w:ascii="Book Antiqua" w:hAnsi="Book Antiqua"/>
          <w:sz w:val="24"/>
          <w:szCs w:val="24"/>
        </w:rPr>
        <w:t>es</w:t>
      </w:r>
    </w:p>
    <w:p>
      <w:pPr>
        <w:pStyle w:val="Normal"/>
        <w:spacing w:before="47" w:after="0"/>
        <w:ind w:left="821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1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 xml:space="preserve">14   </w:t>
      </w:r>
      <w:r>
        <w:rPr>
          <w:rFonts w:eastAsia="Book Antiqua" w:cs="Book Antiqua" w:ascii="Book Antiqua" w:hAnsi="Book Antiqua"/>
          <w:spacing w:val="58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x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c</w:t>
      </w:r>
      <w:r>
        <w:rPr>
          <w:rFonts w:eastAsia="Book Antiqua" w:cs="Book Antiqua" w:ascii="Book Antiqua" w:hAnsi="Book Antiqua"/>
          <w:sz w:val="24"/>
          <w:szCs w:val="24"/>
        </w:rPr>
        <w:t>ep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>t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z w:val="24"/>
          <w:szCs w:val="24"/>
        </w:rPr>
        <w:t>n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 xml:space="preserve"> H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-5"/>
          <w:sz w:val="24"/>
          <w:szCs w:val="24"/>
        </w:rPr>
        <w:t>n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dli</w:t>
      </w:r>
      <w:r>
        <w:rPr>
          <w:rFonts w:eastAsia="Book Antiqua" w:cs="Book Antiqua" w:ascii="Book Antiqua" w:hAnsi="Book Antiqua"/>
          <w:spacing w:val="-5"/>
          <w:sz w:val="24"/>
          <w:szCs w:val="24"/>
        </w:rPr>
        <w:t>n</w:t>
      </w:r>
      <w:r>
        <w:rPr>
          <w:rFonts w:eastAsia="Book Antiqua" w:cs="Book Antiqua" w:ascii="Book Antiqua" w:hAnsi="Book Antiqua"/>
          <w:spacing w:val="4"/>
          <w:sz w:val="24"/>
          <w:szCs w:val="24"/>
        </w:rPr>
        <w:t>g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 xml:space="preserve"> [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pacing w:val="-4"/>
          <w:sz w:val="24"/>
          <w:szCs w:val="24"/>
        </w:rPr>
        <w:t>y</w:t>
      </w:r>
      <w:r>
        <w:rPr>
          <w:rFonts w:eastAsia="Book Antiqua" w:cs="Book Antiqua" w:ascii="Book Antiqua" w:hAnsi="Book Antiqua"/>
          <w:sz w:val="24"/>
          <w:szCs w:val="24"/>
        </w:rPr>
        <w:t>,</w:t>
      </w:r>
      <w:r>
        <w:rPr>
          <w:rFonts w:eastAsia="Book Antiqua" w:cs="Book Antiqua" w:ascii="Book Antiqua" w:hAnsi="Book Antiqua"/>
          <w:spacing w:val="5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c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tc</w:t>
      </w:r>
      <w:r>
        <w:rPr>
          <w:rFonts w:eastAsia="Book Antiqua" w:cs="Book Antiqua" w:ascii="Book Antiqua" w:hAnsi="Book Antiqua"/>
          <w:sz w:val="24"/>
          <w:szCs w:val="24"/>
        </w:rPr>
        <w:t>h,</w:t>
      </w:r>
      <w:r>
        <w:rPr>
          <w:rFonts w:eastAsia="Book Antiqua" w:cs="Book Antiqua" w:ascii="Book Antiqua" w:hAnsi="Book Antiqua"/>
          <w:spacing w:val="4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z w:val="24"/>
          <w:szCs w:val="24"/>
        </w:rPr>
        <w:t>hr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pacing w:val="-3"/>
          <w:sz w:val="24"/>
          <w:szCs w:val="24"/>
        </w:rPr>
        <w:t>w</w:t>
      </w:r>
      <w:r>
        <w:rPr>
          <w:rFonts w:eastAsia="Book Antiqua" w:cs="Book Antiqua" w:ascii="Book Antiqua" w:hAnsi="Book Antiqua"/>
          <w:sz w:val="24"/>
          <w:szCs w:val="24"/>
        </w:rPr>
        <w:t>,</w:t>
      </w:r>
      <w:r>
        <w:rPr>
          <w:rFonts w:eastAsia="Book Antiqua" w:cs="Book Antiqua" w:ascii="Book Antiqua" w:hAnsi="Book Antiqua"/>
          <w:spacing w:val="5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us</w:t>
      </w:r>
      <w:r>
        <w:rPr>
          <w:rFonts w:eastAsia="Book Antiqua" w:cs="Book Antiqua" w:ascii="Book Antiqua" w:hAnsi="Book Antiqua"/>
          <w:sz w:val="24"/>
          <w:szCs w:val="24"/>
        </w:rPr>
        <w:t>er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d</w:t>
      </w:r>
      <w:r>
        <w:rPr>
          <w:rFonts w:eastAsia="Book Antiqua" w:cs="Book Antiqua" w:ascii="Book Antiqua" w:hAnsi="Book Antiqua"/>
          <w:spacing w:val="-5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f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z w:val="24"/>
          <w:szCs w:val="24"/>
        </w:rPr>
        <w:t>ned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x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c</w:t>
      </w:r>
      <w:r>
        <w:rPr>
          <w:rFonts w:eastAsia="Book Antiqua" w:cs="Book Antiqua" w:ascii="Book Antiqua" w:hAnsi="Book Antiqua"/>
          <w:sz w:val="24"/>
          <w:szCs w:val="24"/>
        </w:rPr>
        <w:t>ep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n</w:t>
      </w:r>
      <w:r>
        <w:rPr>
          <w:rFonts w:eastAsia="Book Antiqua" w:cs="Book Antiqua" w:ascii="Book Antiqua" w:hAnsi="Book Antiqua"/>
          <w:sz w:val="24"/>
          <w:szCs w:val="24"/>
        </w:rPr>
        <w:t>]</w:t>
      </w:r>
    </w:p>
    <w:p>
      <w:pPr>
        <w:pStyle w:val="Normal"/>
        <w:spacing w:lineRule="auto" w:line="276" w:before="42" w:after="0"/>
        <w:ind w:hanging="360" w:left="1181" w:right="1249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1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 xml:space="preserve">15   </w:t>
      </w:r>
      <w:r>
        <w:rPr>
          <w:rFonts w:eastAsia="Book Antiqua" w:cs="Book Antiqua" w:ascii="Book Antiqua" w:hAnsi="Book Antiqua"/>
          <w:spacing w:val="58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Mu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l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pacing w:val="3"/>
          <w:sz w:val="24"/>
          <w:szCs w:val="24"/>
        </w:rPr>
        <w:t>i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-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z w:val="24"/>
          <w:szCs w:val="24"/>
        </w:rPr>
        <w:t>hrea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d</w:t>
      </w:r>
      <w:r>
        <w:rPr>
          <w:rFonts w:eastAsia="Book Antiqua" w:cs="Book Antiqua" w:ascii="Book Antiqua" w:hAnsi="Book Antiqua"/>
          <w:sz w:val="24"/>
          <w:szCs w:val="24"/>
        </w:rPr>
        <w:t>ed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P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gr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m</w:t>
      </w:r>
      <w:r>
        <w:rPr>
          <w:rFonts w:eastAsia="Book Antiqua" w:cs="Book Antiqua" w:ascii="Book Antiqua" w:hAnsi="Book Antiqua"/>
          <w:sz w:val="24"/>
          <w:szCs w:val="24"/>
        </w:rPr>
        <w:t>m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i</w:t>
      </w:r>
      <w:r>
        <w:rPr>
          <w:rFonts w:eastAsia="Book Antiqua" w:cs="Book Antiqua" w:ascii="Book Antiqua" w:hAnsi="Book Antiqua"/>
          <w:sz w:val="24"/>
          <w:szCs w:val="24"/>
        </w:rPr>
        <w:t>n</w:t>
      </w:r>
      <w:r>
        <w:rPr>
          <w:rFonts w:eastAsia="Book Antiqua" w:cs="Book Antiqua" w:ascii="Book Antiqua" w:hAnsi="Book Antiqua"/>
          <w:spacing w:val="-3"/>
          <w:sz w:val="24"/>
          <w:szCs w:val="24"/>
        </w:rPr>
        <w:t>g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 xml:space="preserve"> [</w:t>
      </w:r>
      <w:r>
        <w:rPr>
          <w:rFonts w:eastAsia="Book Antiqua" w:cs="Book Antiqua" w:ascii="Book Antiqua" w:hAnsi="Book Antiqua"/>
          <w:spacing w:val="-3"/>
          <w:sz w:val="24"/>
          <w:szCs w:val="24"/>
        </w:rPr>
        <w:t>l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f</w:t>
      </w:r>
      <w:r>
        <w:rPr>
          <w:rFonts w:eastAsia="Book Antiqua" w:cs="Book Antiqua" w:ascii="Book Antiqua" w:hAnsi="Book Antiqua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 xml:space="preserve"> c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y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c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l</w:t>
      </w:r>
      <w:r>
        <w:rPr>
          <w:rFonts w:eastAsia="Book Antiqua" w:cs="Book Antiqua" w:ascii="Book Antiqua" w:hAnsi="Book Antiqua"/>
          <w:sz w:val="24"/>
          <w:szCs w:val="24"/>
        </w:rPr>
        <w:t xml:space="preserve">e,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z w:val="24"/>
          <w:szCs w:val="24"/>
        </w:rPr>
        <w:t>hre</w:t>
      </w:r>
      <w:r>
        <w:rPr>
          <w:rFonts w:eastAsia="Book Antiqua" w:cs="Book Antiqua" w:ascii="Book Antiqua" w:hAnsi="Book Antiqua"/>
          <w:spacing w:val="-5"/>
          <w:sz w:val="24"/>
          <w:szCs w:val="24"/>
        </w:rPr>
        <w:t>a</w:t>
      </w:r>
      <w:r>
        <w:rPr>
          <w:rFonts w:eastAsia="Book Antiqua" w:cs="Book Antiqua" w:ascii="Book Antiqua" w:hAnsi="Book Antiqua"/>
          <w:sz w:val="24"/>
          <w:szCs w:val="24"/>
        </w:rPr>
        <w:t>d</w:t>
      </w:r>
      <w:r>
        <w:rPr>
          <w:rFonts w:eastAsia="Book Antiqua" w:cs="Book Antiqua" w:ascii="Book Antiqua" w:hAnsi="Book Antiqua"/>
          <w:spacing w:val="4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c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z w:val="24"/>
          <w:szCs w:val="24"/>
        </w:rPr>
        <w:t>ea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z w:val="24"/>
          <w:szCs w:val="24"/>
        </w:rPr>
        <w:t>n,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z w:val="24"/>
          <w:szCs w:val="24"/>
        </w:rPr>
        <w:t xml:space="preserve">hread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s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y</w:t>
      </w:r>
      <w:r>
        <w:rPr>
          <w:rFonts w:eastAsia="Book Antiqua" w:cs="Book Antiqua" w:ascii="Book Antiqua" w:hAnsi="Book Antiqua"/>
          <w:sz w:val="24"/>
          <w:szCs w:val="24"/>
        </w:rPr>
        <w:t>n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c</w:t>
      </w:r>
      <w:r>
        <w:rPr>
          <w:rFonts w:eastAsia="Book Antiqua" w:cs="Book Antiqua" w:ascii="Book Antiqua" w:hAnsi="Book Antiqua"/>
          <w:sz w:val="24"/>
          <w:szCs w:val="24"/>
        </w:rPr>
        <w:t>hr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z w:val="24"/>
          <w:szCs w:val="24"/>
        </w:rPr>
        <w:t>n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i</w:t>
      </w:r>
      <w:r>
        <w:rPr>
          <w:rFonts w:eastAsia="Book Antiqua" w:cs="Book Antiqua" w:ascii="Book Antiqua" w:hAnsi="Book Antiqua"/>
          <w:sz w:val="24"/>
          <w:szCs w:val="24"/>
        </w:rPr>
        <w:t>za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n</w:t>
      </w:r>
      <w:r>
        <w:rPr>
          <w:rFonts w:eastAsia="Book Antiqua" w:cs="Book Antiqua" w:ascii="Book Antiqua" w:hAnsi="Book Antiqua"/>
          <w:sz w:val="24"/>
          <w:szCs w:val="24"/>
        </w:rPr>
        <w:t>]</w:t>
      </w:r>
    </w:p>
    <w:p>
      <w:pPr>
        <w:pStyle w:val="Normal"/>
        <w:spacing w:lineRule="exact" w:line="120" w:before="2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ind w:left="100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b/>
          <w:sz w:val="24"/>
          <w:szCs w:val="24"/>
        </w:rPr>
        <w:t>2.</w:t>
      </w:r>
      <w:r>
        <w:rPr>
          <w:rFonts w:eastAsia="Book Antiqua" w:cs="Book Antiqua" w:ascii="Book Antiqua" w:hAnsi="Book Antiqua"/>
          <w:b/>
          <w:spacing w:val="4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b/>
          <w:spacing w:val="-4"/>
          <w:sz w:val="24"/>
          <w:szCs w:val="24"/>
        </w:rPr>
        <w:t>A</w:t>
      </w:r>
      <w:r>
        <w:rPr>
          <w:rFonts w:eastAsia="Book Antiqua" w:cs="Book Antiqua" w:ascii="Book Antiqua" w:hAnsi="Book Antiqua"/>
          <w:b/>
          <w:spacing w:val="2"/>
          <w:sz w:val="24"/>
          <w:szCs w:val="24"/>
        </w:rPr>
        <w:t>pp</w:t>
      </w:r>
      <w:r>
        <w:rPr>
          <w:rFonts w:eastAsia="Book Antiqua" w:cs="Book Antiqua" w:ascii="Book Antiqua" w:hAnsi="Book Antiqua"/>
          <w:b/>
          <w:spacing w:val="1"/>
          <w:sz w:val="24"/>
          <w:szCs w:val="24"/>
        </w:rPr>
        <w:t>l</w:t>
      </w:r>
      <w:r>
        <w:rPr>
          <w:rFonts w:eastAsia="Book Antiqua" w:cs="Book Antiqua" w:ascii="Book Antiqua" w:hAnsi="Book Antiqua"/>
          <w:b/>
          <w:spacing w:val="-5"/>
          <w:sz w:val="24"/>
          <w:szCs w:val="24"/>
        </w:rPr>
        <w:t>e</w:t>
      </w:r>
      <w:r>
        <w:rPr>
          <w:rFonts w:eastAsia="Book Antiqua" w:cs="Book Antiqua" w:ascii="Book Antiqua" w:hAnsi="Book Antiqua"/>
          <w:b/>
          <w:sz w:val="24"/>
          <w:szCs w:val="24"/>
        </w:rPr>
        <w:t>t</w:t>
      </w:r>
      <w:r>
        <w:rPr>
          <w:rFonts w:eastAsia="Book Antiqua" w:cs="Book Antiqua" w:ascii="Book Antiqua" w:hAnsi="Book Antiqua"/>
          <w:b/>
          <w:spacing w:val="-1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b/>
          <w:spacing w:val="2"/>
          <w:sz w:val="24"/>
          <w:szCs w:val="24"/>
        </w:rPr>
        <w:t>P</w:t>
      </w:r>
      <w:r>
        <w:rPr>
          <w:rFonts w:eastAsia="Book Antiqua" w:cs="Book Antiqua" w:ascii="Book Antiqua" w:hAnsi="Book Antiqua"/>
          <w:b/>
          <w:spacing w:val="-2"/>
          <w:sz w:val="24"/>
          <w:szCs w:val="24"/>
        </w:rPr>
        <w:t>r</w:t>
      </w:r>
      <w:r>
        <w:rPr>
          <w:rFonts w:eastAsia="Book Antiqua" w:cs="Book Antiqua" w:ascii="Book Antiqua" w:hAnsi="Book Antiqua"/>
          <w:b/>
          <w:spacing w:val="1"/>
          <w:sz w:val="24"/>
          <w:szCs w:val="24"/>
        </w:rPr>
        <w:t>og</w:t>
      </w:r>
      <w:r>
        <w:rPr>
          <w:rFonts w:eastAsia="Book Antiqua" w:cs="Book Antiqua" w:ascii="Book Antiqua" w:hAnsi="Book Antiqua"/>
          <w:b/>
          <w:spacing w:val="-2"/>
          <w:sz w:val="24"/>
          <w:szCs w:val="24"/>
        </w:rPr>
        <w:t>r</w:t>
      </w:r>
      <w:r>
        <w:rPr>
          <w:rFonts w:eastAsia="Book Antiqua" w:cs="Book Antiqua" w:ascii="Book Antiqua" w:hAnsi="Book Antiqua"/>
          <w:b/>
          <w:sz w:val="24"/>
          <w:szCs w:val="24"/>
        </w:rPr>
        <w:t>a</w:t>
      </w:r>
      <w:r>
        <w:rPr>
          <w:rFonts w:eastAsia="Book Antiqua" w:cs="Book Antiqua" w:ascii="Book Antiqua" w:hAnsi="Book Antiqua"/>
          <w:b/>
          <w:spacing w:val="-2"/>
          <w:sz w:val="24"/>
          <w:szCs w:val="24"/>
        </w:rPr>
        <w:t>mm</w:t>
      </w:r>
      <w:r>
        <w:rPr>
          <w:rFonts w:eastAsia="Book Antiqua" w:cs="Book Antiqua" w:ascii="Book Antiqua" w:hAnsi="Book Antiqua"/>
          <w:b/>
          <w:spacing w:val="1"/>
          <w:sz w:val="24"/>
          <w:szCs w:val="24"/>
        </w:rPr>
        <w:t>i</w:t>
      </w:r>
      <w:r>
        <w:rPr>
          <w:rFonts w:eastAsia="Book Antiqua" w:cs="Book Antiqua" w:ascii="Book Antiqua" w:hAnsi="Book Antiqua"/>
          <w:b/>
          <w:spacing w:val="2"/>
          <w:sz w:val="24"/>
          <w:szCs w:val="24"/>
        </w:rPr>
        <w:t>n</w:t>
      </w:r>
      <w:r>
        <w:rPr>
          <w:rFonts w:eastAsia="Book Antiqua" w:cs="Book Antiqua" w:ascii="Book Antiqua" w:hAnsi="Book Antiqua"/>
          <w:b/>
          <w:sz w:val="24"/>
          <w:szCs w:val="24"/>
        </w:rPr>
        <w:t xml:space="preserve">g                                                                            </w:t>
      </w:r>
      <w:r>
        <w:rPr>
          <w:rFonts w:eastAsia="Book Antiqua" w:cs="Book Antiqua" w:ascii="Book Antiqua" w:hAnsi="Book Antiqua"/>
          <w:b/>
          <w:spacing w:val="18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b/>
          <w:spacing w:val="2"/>
          <w:sz w:val="24"/>
          <w:szCs w:val="24"/>
        </w:rPr>
        <w:t>[</w:t>
      </w:r>
      <w:r>
        <w:rPr>
          <w:rFonts w:eastAsia="Book Antiqua" w:cs="Book Antiqua" w:ascii="Book Antiqua" w:hAnsi="Book Antiqua"/>
          <w:b/>
          <w:sz w:val="24"/>
          <w:szCs w:val="24"/>
        </w:rPr>
        <w:t>2</w:t>
      </w:r>
      <w:r>
        <w:rPr>
          <w:rFonts w:eastAsia="Book Antiqua" w:cs="Book Antiqua" w:ascii="Book Antiqua" w:hAnsi="Book Antiqua"/>
          <w:b/>
          <w:spacing w:val="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b/>
          <w:spacing w:val="-3"/>
          <w:sz w:val="24"/>
          <w:szCs w:val="24"/>
        </w:rPr>
        <w:t>h</w:t>
      </w:r>
      <w:r>
        <w:rPr>
          <w:rFonts w:eastAsia="Book Antiqua" w:cs="Book Antiqua" w:ascii="Book Antiqua" w:hAnsi="Book Antiqua"/>
          <w:b/>
          <w:spacing w:val="1"/>
          <w:sz w:val="24"/>
          <w:szCs w:val="24"/>
        </w:rPr>
        <w:t>o</w:t>
      </w:r>
      <w:r>
        <w:rPr>
          <w:rFonts w:eastAsia="Book Antiqua" w:cs="Book Antiqua" w:ascii="Book Antiqua" w:hAnsi="Book Antiqua"/>
          <w:b/>
          <w:spacing w:val="2"/>
          <w:sz w:val="24"/>
          <w:szCs w:val="24"/>
        </w:rPr>
        <w:t>u</w:t>
      </w:r>
      <w:r>
        <w:rPr>
          <w:rFonts w:eastAsia="Book Antiqua" w:cs="Book Antiqua" w:ascii="Book Antiqua" w:hAnsi="Book Antiqua"/>
          <w:b/>
          <w:spacing w:val="-2"/>
          <w:sz w:val="24"/>
          <w:szCs w:val="24"/>
        </w:rPr>
        <w:t>r</w:t>
      </w:r>
      <w:r>
        <w:rPr>
          <w:rFonts w:eastAsia="Book Antiqua" w:cs="Book Antiqua" w:ascii="Book Antiqua" w:hAnsi="Book Antiqua"/>
          <w:b/>
          <w:sz w:val="24"/>
          <w:szCs w:val="24"/>
        </w:rPr>
        <w:t>s]</w:t>
      </w:r>
    </w:p>
    <w:p>
      <w:pPr>
        <w:pStyle w:val="Normal"/>
        <w:spacing w:before="52" w:after="0"/>
        <w:ind w:left="821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2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>1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In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d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uct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z w:val="24"/>
          <w:szCs w:val="24"/>
        </w:rPr>
        <w:t>n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z w:val="24"/>
          <w:szCs w:val="24"/>
        </w:rPr>
        <w:t>o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App</w:t>
      </w:r>
      <w:r>
        <w:rPr>
          <w:rFonts w:eastAsia="Book Antiqua" w:cs="Book Antiqua" w:ascii="Book Antiqua" w:hAnsi="Book Antiqua"/>
          <w:spacing w:val="4"/>
          <w:sz w:val="24"/>
          <w:szCs w:val="24"/>
        </w:rPr>
        <w:t>l</w:t>
      </w:r>
      <w:r>
        <w:rPr>
          <w:rFonts w:eastAsia="Book Antiqua" w:cs="Book Antiqua" w:ascii="Book Antiqua" w:hAnsi="Book Antiqua"/>
          <w:sz w:val="24"/>
          <w:szCs w:val="24"/>
        </w:rPr>
        <w:t>et</w:t>
      </w:r>
    </w:p>
    <w:p>
      <w:pPr>
        <w:pStyle w:val="Normal"/>
        <w:spacing w:before="42" w:after="0"/>
        <w:ind w:left="821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2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>2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St</w:t>
      </w:r>
      <w:r>
        <w:rPr>
          <w:rFonts w:eastAsia="Book Antiqua" w:cs="Book Antiqua" w:ascii="Book Antiqua" w:hAnsi="Book Antiqua"/>
          <w:sz w:val="24"/>
          <w:szCs w:val="24"/>
        </w:rPr>
        <w:t>an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d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z w:val="24"/>
          <w:szCs w:val="24"/>
        </w:rPr>
        <w:t>d</w:t>
      </w:r>
      <w:r>
        <w:rPr>
          <w:rFonts w:eastAsia="Book Antiqua" w:cs="Book Antiqua" w:ascii="Book Antiqua" w:hAnsi="Book Antiqua"/>
          <w:spacing w:val="4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Ap</w:t>
      </w:r>
      <w:r>
        <w:rPr>
          <w:rFonts w:eastAsia="Book Antiqua" w:cs="Book Antiqua" w:ascii="Book Antiqua" w:hAnsi="Book Antiqua"/>
          <w:spacing w:val="-5"/>
          <w:sz w:val="24"/>
          <w:szCs w:val="24"/>
        </w:rPr>
        <w:t>p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l</w:t>
      </w:r>
      <w:r>
        <w:rPr>
          <w:rFonts w:eastAsia="Book Antiqua" w:cs="Book Antiqua" w:ascii="Book Antiqua" w:hAnsi="Book Antiqua"/>
          <w:sz w:val="24"/>
          <w:szCs w:val="24"/>
        </w:rPr>
        <w:t>et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M</w:t>
      </w:r>
      <w:r>
        <w:rPr>
          <w:rFonts w:eastAsia="Book Antiqua" w:cs="Book Antiqua" w:ascii="Book Antiqua" w:hAnsi="Book Antiqua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z w:val="24"/>
          <w:szCs w:val="24"/>
        </w:rPr>
        <w:t>h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>o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d</w:t>
      </w:r>
      <w:r>
        <w:rPr>
          <w:rFonts w:eastAsia="Book Antiqua" w:cs="Book Antiqua" w:ascii="Book Antiqua" w:hAnsi="Book Antiqua"/>
          <w:sz w:val="24"/>
          <w:szCs w:val="24"/>
        </w:rPr>
        <w:t>s</w:t>
      </w:r>
    </w:p>
    <w:p>
      <w:pPr>
        <w:pStyle w:val="Normal"/>
        <w:spacing w:before="47" w:after="0"/>
        <w:ind w:left="821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2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>3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Putt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z w:val="24"/>
          <w:szCs w:val="24"/>
        </w:rPr>
        <w:t>ng</w:t>
      </w:r>
      <w:r>
        <w:rPr>
          <w:rFonts w:eastAsia="Book Antiqua" w:cs="Book Antiqua" w:ascii="Book Antiqua" w:hAnsi="Book Antiqua"/>
          <w:spacing w:val="3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an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App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l</w:t>
      </w:r>
      <w:r>
        <w:rPr>
          <w:rFonts w:eastAsia="Book Antiqua" w:cs="Book Antiqua" w:ascii="Book Antiqua" w:hAnsi="Book Antiqua"/>
          <w:sz w:val="24"/>
          <w:szCs w:val="24"/>
        </w:rPr>
        <w:t>et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z w:val="24"/>
          <w:szCs w:val="24"/>
        </w:rPr>
        <w:t>n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-3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Web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 xml:space="preserve"> P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g</w:t>
      </w:r>
      <w:r>
        <w:rPr>
          <w:rFonts w:eastAsia="Book Antiqua" w:cs="Book Antiqua" w:ascii="Book Antiqua" w:hAnsi="Book Antiqua"/>
          <w:sz w:val="24"/>
          <w:szCs w:val="24"/>
        </w:rPr>
        <w:t>e</w:t>
      </w:r>
    </w:p>
    <w:p>
      <w:pPr>
        <w:pStyle w:val="Normal"/>
        <w:spacing w:before="42" w:after="0"/>
        <w:ind w:left="821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2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>4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P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ss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z w:val="24"/>
          <w:szCs w:val="24"/>
        </w:rPr>
        <w:t>ng</w:t>
      </w:r>
      <w:r>
        <w:rPr>
          <w:rFonts w:eastAsia="Book Antiqua" w:cs="Book Antiqua" w:ascii="Book Antiqua" w:hAnsi="Book Antiqua"/>
          <w:spacing w:val="3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pa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m</w:t>
      </w:r>
      <w:r>
        <w:rPr>
          <w:rFonts w:eastAsia="Book Antiqua" w:cs="Book Antiqua" w:ascii="Book Antiqua" w:hAnsi="Book Antiqua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z w:val="24"/>
          <w:szCs w:val="24"/>
        </w:rPr>
        <w:t>er</w:t>
      </w:r>
      <w:r>
        <w:rPr>
          <w:rFonts w:eastAsia="Book Antiqua" w:cs="Book Antiqua" w:ascii="Book Antiqua" w:hAnsi="Book Antiqua"/>
          <w:spacing w:val="3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z w:val="24"/>
          <w:szCs w:val="24"/>
        </w:rPr>
        <w:t>o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App</w:t>
      </w:r>
      <w:r>
        <w:rPr>
          <w:rFonts w:eastAsia="Book Antiqua" w:cs="Book Antiqua" w:ascii="Book Antiqua" w:hAnsi="Book Antiqua"/>
          <w:spacing w:val="-3"/>
          <w:sz w:val="24"/>
          <w:szCs w:val="24"/>
        </w:rPr>
        <w:t>l</w:t>
      </w:r>
      <w:r>
        <w:rPr>
          <w:rFonts w:eastAsia="Book Antiqua" w:cs="Book Antiqua" w:ascii="Book Antiqua" w:hAnsi="Book Antiqua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z w:val="24"/>
          <w:szCs w:val="24"/>
        </w:rPr>
        <w:t>s</w:t>
      </w:r>
    </w:p>
    <w:p>
      <w:pPr>
        <w:pStyle w:val="Normal"/>
        <w:spacing w:before="42" w:after="0"/>
        <w:ind w:left="821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2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>5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C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z w:val="24"/>
          <w:szCs w:val="24"/>
        </w:rPr>
        <w:t>m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p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so</w:t>
      </w:r>
      <w:r>
        <w:rPr>
          <w:rFonts w:eastAsia="Book Antiqua" w:cs="Book Antiqua" w:ascii="Book Antiqua" w:hAnsi="Book Antiqua"/>
          <w:sz w:val="24"/>
          <w:szCs w:val="24"/>
        </w:rPr>
        <w:t>n</w:t>
      </w:r>
      <w:r>
        <w:rPr>
          <w:rFonts w:eastAsia="Book Antiqua" w:cs="Book Antiqua" w:ascii="Book Antiqua" w:hAnsi="Book Antiqua"/>
          <w:spacing w:val="3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b</w:t>
      </w:r>
      <w:r>
        <w:rPr>
          <w:rFonts w:eastAsia="Book Antiqua" w:cs="Book Antiqua" w:ascii="Book Antiqua" w:hAnsi="Book Antiqua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w</w:t>
      </w:r>
      <w:r>
        <w:rPr>
          <w:rFonts w:eastAsia="Book Antiqua" w:cs="Book Antiqua" w:ascii="Book Antiqua" w:hAnsi="Book Antiqua"/>
          <w:sz w:val="24"/>
          <w:szCs w:val="24"/>
        </w:rPr>
        <w:t>een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App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l</w:t>
      </w:r>
      <w:r>
        <w:rPr>
          <w:rFonts w:eastAsia="Book Antiqua" w:cs="Book Antiqua" w:ascii="Book Antiqua" w:hAnsi="Book Antiqua"/>
          <w:sz w:val="24"/>
          <w:szCs w:val="24"/>
        </w:rPr>
        <w:t>et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-5"/>
          <w:sz w:val="24"/>
          <w:szCs w:val="24"/>
        </w:rPr>
        <w:t>n</w:t>
      </w:r>
      <w:r>
        <w:rPr>
          <w:rFonts w:eastAsia="Book Antiqua" w:cs="Book Antiqua" w:ascii="Book Antiqua" w:hAnsi="Book Antiqua"/>
          <w:sz w:val="24"/>
          <w:szCs w:val="24"/>
        </w:rPr>
        <w:t>d</w:t>
      </w:r>
      <w:r>
        <w:rPr>
          <w:rFonts w:eastAsia="Book Antiqua" w:cs="Book Antiqua" w:ascii="Book Antiqua" w:hAnsi="Book Antiqua"/>
          <w:spacing w:val="4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Ap</w:t>
      </w:r>
      <w:r>
        <w:rPr>
          <w:rFonts w:eastAsia="Book Antiqua" w:cs="Book Antiqua" w:ascii="Book Antiqua" w:hAnsi="Book Antiqua"/>
          <w:spacing w:val="-5"/>
          <w:sz w:val="24"/>
          <w:szCs w:val="24"/>
        </w:rPr>
        <w:t>p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li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c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z w:val="24"/>
          <w:szCs w:val="24"/>
        </w:rPr>
        <w:t>n</w:t>
      </w:r>
    </w:p>
    <w:p>
      <w:pPr>
        <w:pStyle w:val="Normal"/>
        <w:spacing w:lineRule="exact" w:line="160" w:before="9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ind w:left="100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b/>
          <w:sz w:val="24"/>
          <w:szCs w:val="24"/>
        </w:rPr>
        <w:t>3.</w:t>
      </w:r>
      <w:r>
        <w:rPr>
          <w:rFonts w:eastAsia="Book Antiqua" w:cs="Book Antiqua" w:ascii="Book Antiqua" w:hAnsi="Book Antiqua"/>
          <w:b/>
          <w:spacing w:val="4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b/>
          <w:spacing w:val="1"/>
          <w:sz w:val="24"/>
          <w:szCs w:val="24"/>
        </w:rPr>
        <w:t>G</w:t>
      </w:r>
      <w:r>
        <w:rPr>
          <w:rFonts w:eastAsia="Book Antiqua" w:cs="Book Antiqua" w:ascii="Book Antiqua" w:hAnsi="Book Antiqua"/>
          <w:b/>
          <w:sz w:val="24"/>
          <w:szCs w:val="24"/>
        </w:rPr>
        <w:t>UI</w:t>
      </w:r>
      <w:r>
        <w:rPr>
          <w:rFonts w:eastAsia="Book Antiqua" w:cs="Book Antiqua" w:ascii="Book Antiqua" w:hAnsi="Book Antiqua"/>
          <w:b/>
          <w:spacing w:val="-4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b/>
          <w:spacing w:val="2"/>
          <w:sz w:val="24"/>
          <w:szCs w:val="24"/>
        </w:rPr>
        <w:t>P</w:t>
      </w:r>
      <w:r>
        <w:rPr>
          <w:rFonts w:eastAsia="Book Antiqua" w:cs="Book Antiqua" w:ascii="Book Antiqua" w:hAnsi="Book Antiqua"/>
          <w:b/>
          <w:spacing w:val="-2"/>
          <w:sz w:val="24"/>
          <w:szCs w:val="24"/>
        </w:rPr>
        <w:t>r</w:t>
      </w:r>
      <w:r>
        <w:rPr>
          <w:rFonts w:eastAsia="Book Antiqua" w:cs="Book Antiqua" w:ascii="Book Antiqua" w:hAnsi="Book Antiqua"/>
          <w:b/>
          <w:spacing w:val="1"/>
          <w:sz w:val="24"/>
          <w:szCs w:val="24"/>
        </w:rPr>
        <w:t>og</w:t>
      </w:r>
      <w:r>
        <w:rPr>
          <w:rFonts w:eastAsia="Book Antiqua" w:cs="Book Antiqua" w:ascii="Book Antiqua" w:hAnsi="Book Antiqua"/>
          <w:b/>
          <w:spacing w:val="-2"/>
          <w:sz w:val="24"/>
          <w:szCs w:val="24"/>
        </w:rPr>
        <w:t>r</w:t>
      </w:r>
      <w:r>
        <w:rPr>
          <w:rFonts w:eastAsia="Book Antiqua" w:cs="Book Antiqua" w:ascii="Book Antiqua" w:hAnsi="Book Antiqua"/>
          <w:b/>
          <w:sz w:val="24"/>
          <w:szCs w:val="24"/>
        </w:rPr>
        <w:t>a</w:t>
      </w:r>
      <w:r>
        <w:rPr>
          <w:rFonts w:eastAsia="Book Antiqua" w:cs="Book Antiqua" w:ascii="Book Antiqua" w:hAnsi="Book Antiqua"/>
          <w:b/>
          <w:spacing w:val="-2"/>
          <w:sz w:val="24"/>
          <w:szCs w:val="24"/>
        </w:rPr>
        <w:t>mm</w:t>
      </w:r>
      <w:r>
        <w:rPr>
          <w:rFonts w:eastAsia="Book Antiqua" w:cs="Book Antiqua" w:ascii="Book Antiqua" w:hAnsi="Book Antiqua"/>
          <w:b/>
          <w:spacing w:val="1"/>
          <w:sz w:val="24"/>
          <w:szCs w:val="24"/>
        </w:rPr>
        <w:t>i</w:t>
      </w:r>
      <w:r>
        <w:rPr>
          <w:rFonts w:eastAsia="Book Antiqua" w:cs="Book Antiqua" w:ascii="Book Antiqua" w:hAnsi="Book Antiqua"/>
          <w:b/>
          <w:spacing w:val="2"/>
          <w:sz w:val="24"/>
          <w:szCs w:val="24"/>
        </w:rPr>
        <w:t>n</w:t>
      </w:r>
      <w:r>
        <w:rPr>
          <w:rFonts w:eastAsia="Book Antiqua" w:cs="Book Antiqua" w:ascii="Book Antiqua" w:hAnsi="Book Antiqua"/>
          <w:b/>
          <w:sz w:val="24"/>
          <w:szCs w:val="24"/>
        </w:rPr>
        <w:t xml:space="preserve">g                                                                                </w:t>
      </w:r>
      <w:r>
        <w:rPr>
          <w:rFonts w:eastAsia="Book Antiqua" w:cs="Book Antiqua" w:ascii="Book Antiqua" w:hAnsi="Book Antiqua"/>
          <w:b/>
          <w:spacing w:val="56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b/>
          <w:spacing w:val="2"/>
          <w:sz w:val="24"/>
          <w:szCs w:val="24"/>
        </w:rPr>
        <w:t>[</w:t>
      </w:r>
      <w:r>
        <w:rPr>
          <w:rFonts w:eastAsia="Book Antiqua" w:cs="Book Antiqua" w:ascii="Book Antiqua" w:hAnsi="Book Antiqua"/>
          <w:b/>
          <w:sz w:val="24"/>
          <w:szCs w:val="24"/>
        </w:rPr>
        <w:t>7</w:t>
      </w:r>
      <w:r>
        <w:rPr>
          <w:rFonts w:eastAsia="Book Antiqua" w:cs="Book Antiqua" w:ascii="Book Antiqua" w:hAnsi="Book Antiqua"/>
          <w:b/>
          <w:spacing w:val="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b/>
          <w:spacing w:val="-3"/>
          <w:sz w:val="24"/>
          <w:szCs w:val="24"/>
        </w:rPr>
        <w:t>h</w:t>
      </w:r>
      <w:r>
        <w:rPr>
          <w:rFonts w:eastAsia="Book Antiqua" w:cs="Book Antiqua" w:ascii="Book Antiqua" w:hAnsi="Book Antiqua"/>
          <w:b/>
          <w:spacing w:val="1"/>
          <w:sz w:val="24"/>
          <w:szCs w:val="24"/>
        </w:rPr>
        <w:t>o</w:t>
      </w:r>
      <w:r>
        <w:rPr>
          <w:rFonts w:eastAsia="Book Antiqua" w:cs="Book Antiqua" w:ascii="Book Antiqua" w:hAnsi="Book Antiqua"/>
          <w:b/>
          <w:spacing w:val="2"/>
          <w:sz w:val="24"/>
          <w:szCs w:val="24"/>
        </w:rPr>
        <w:t>u</w:t>
      </w:r>
      <w:r>
        <w:rPr>
          <w:rFonts w:eastAsia="Book Antiqua" w:cs="Book Antiqua" w:ascii="Book Antiqua" w:hAnsi="Book Antiqua"/>
          <w:b/>
          <w:spacing w:val="-2"/>
          <w:sz w:val="24"/>
          <w:szCs w:val="24"/>
        </w:rPr>
        <w:t>r</w:t>
      </w:r>
      <w:r>
        <w:rPr>
          <w:rFonts w:eastAsia="Book Antiqua" w:cs="Book Antiqua" w:ascii="Book Antiqua" w:hAnsi="Book Antiqua"/>
          <w:b/>
          <w:sz w:val="24"/>
          <w:szCs w:val="24"/>
        </w:rPr>
        <w:t>s]</w:t>
      </w:r>
    </w:p>
    <w:p>
      <w:pPr>
        <w:pStyle w:val="Normal"/>
        <w:spacing w:before="51" w:after="0"/>
        <w:ind w:left="821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3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>1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AWT</w:t>
      </w:r>
      <w:r>
        <w:rPr>
          <w:rFonts w:eastAsia="Book Antiqua" w:cs="Book Antiqua" w:ascii="Book Antiqua" w:hAnsi="Book Antiqua"/>
          <w:spacing w:val="4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V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s</w:t>
      </w:r>
      <w:r>
        <w:rPr>
          <w:rFonts w:eastAsia="Book Antiqua" w:cs="Book Antiqua" w:ascii="Book Antiqua" w:hAnsi="Book Antiqua"/>
          <w:sz w:val="24"/>
          <w:szCs w:val="24"/>
        </w:rPr>
        <w:t xml:space="preserve">.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S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w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z w:val="24"/>
          <w:szCs w:val="24"/>
        </w:rPr>
        <w:t>ng</w:t>
      </w:r>
    </w:p>
    <w:p>
      <w:pPr>
        <w:pStyle w:val="Normal"/>
        <w:spacing w:before="43" w:after="0"/>
        <w:ind w:left="821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3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>2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Us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z w:val="24"/>
          <w:szCs w:val="24"/>
        </w:rPr>
        <w:t>ng</w:t>
      </w:r>
      <w:r>
        <w:rPr>
          <w:rFonts w:eastAsia="Book Antiqua" w:cs="Book Antiqua" w:ascii="Book Antiqua" w:hAnsi="Book Antiqua"/>
          <w:spacing w:val="3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S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w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pacing w:val="-5"/>
          <w:sz w:val="24"/>
          <w:szCs w:val="24"/>
        </w:rPr>
        <w:t>n</w:t>
      </w:r>
      <w:r>
        <w:rPr>
          <w:rFonts w:eastAsia="Book Antiqua" w:cs="Book Antiqua" w:ascii="Book Antiqua" w:hAnsi="Book Antiqua"/>
          <w:sz w:val="24"/>
          <w:szCs w:val="24"/>
        </w:rPr>
        <w:t>g</w:t>
      </w:r>
      <w:r>
        <w:rPr>
          <w:rFonts w:eastAsia="Book Antiqua" w:cs="Book Antiqua" w:ascii="Book Antiqua" w:hAnsi="Book Antiqua"/>
          <w:spacing w:val="3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>C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z w:val="24"/>
          <w:szCs w:val="24"/>
        </w:rPr>
        <w:t>m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po</w:t>
      </w:r>
      <w:r>
        <w:rPr>
          <w:rFonts w:eastAsia="Book Antiqua" w:cs="Book Antiqua" w:ascii="Book Antiqua" w:hAnsi="Book Antiqua"/>
          <w:sz w:val="24"/>
          <w:szCs w:val="24"/>
        </w:rPr>
        <w:t>ne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nt</w:t>
      </w:r>
      <w:r>
        <w:rPr>
          <w:rFonts w:eastAsia="Book Antiqua" w:cs="Book Antiqua" w:ascii="Book Antiqua" w:hAnsi="Book Antiqua"/>
          <w:sz w:val="24"/>
          <w:szCs w:val="24"/>
        </w:rPr>
        <w:t>s</w:t>
      </w:r>
    </w:p>
    <w:p>
      <w:pPr>
        <w:pStyle w:val="Normal"/>
        <w:spacing w:before="47" w:after="0"/>
        <w:ind w:left="821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3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>3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Us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z w:val="24"/>
          <w:szCs w:val="24"/>
        </w:rPr>
        <w:t>ng</w:t>
      </w:r>
      <w:r>
        <w:rPr>
          <w:rFonts w:eastAsia="Book Antiqua" w:cs="Book Antiqua" w:ascii="Book Antiqua" w:hAnsi="Book Antiqua"/>
          <w:spacing w:val="3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Au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>t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z w:val="24"/>
          <w:szCs w:val="24"/>
        </w:rPr>
        <w:t>m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i</w:t>
      </w:r>
      <w:r>
        <w:rPr>
          <w:rFonts w:eastAsia="Book Antiqua" w:cs="Book Antiqua" w:ascii="Book Antiqua" w:hAnsi="Book Antiqua"/>
          <w:sz w:val="24"/>
          <w:szCs w:val="24"/>
        </w:rPr>
        <w:t>c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>C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z w:val="24"/>
          <w:szCs w:val="24"/>
        </w:rPr>
        <w:t>m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po</w:t>
      </w:r>
      <w:r>
        <w:rPr>
          <w:rFonts w:eastAsia="Book Antiqua" w:cs="Book Antiqua" w:ascii="Book Antiqua" w:hAnsi="Book Antiqua"/>
          <w:sz w:val="24"/>
          <w:szCs w:val="24"/>
        </w:rPr>
        <w:t>ne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nt</w:t>
      </w:r>
      <w:r>
        <w:rPr>
          <w:rFonts w:eastAsia="Book Antiqua" w:cs="Book Antiqua" w:ascii="Book Antiqua" w:hAnsi="Book Antiqua"/>
          <w:sz w:val="24"/>
          <w:szCs w:val="24"/>
        </w:rPr>
        <w:t>s</w:t>
      </w:r>
      <w:r>
        <w:rPr>
          <w:rFonts w:eastAsia="Book Antiqua" w:cs="Book Antiqua" w:ascii="Book Antiqua" w:hAnsi="Book Antiqua"/>
          <w:spacing w:val="4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[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J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L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b</w:t>
      </w:r>
      <w:r>
        <w:rPr>
          <w:rFonts w:eastAsia="Book Antiqua" w:cs="Book Antiqua" w:ascii="Book Antiqua" w:hAnsi="Book Antiqua"/>
          <w:spacing w:val="-5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l</w:t>
      </w:r>
      <w:r>
        <w:rPr>
          <w:rFonts w:eastAsia="Book Antiqua" w:cs="Book Antiqua" w:ascii="Book Antiqua" w:hAnsi="Book Antiqua"/>
          <w:sz w:val="24"/>
          <w:szCs w:val="24"/>
        </w:rPr>
        <w:t xml:space="preserve">, 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J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B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utto</w:t>
      </w:r>
      <w:r>
        <w:rPr>
          <w:rFonts w:eastAsia="Book Antiqua" w:cs="Book Antiqua" w:ascii="Book Antiqua" w:hAnsi="Book Antiqua"/>
          <w:sz w:val="24"/>
          <w:szCs w:val="24"/>
        </w:rPr>
        <w:t>n</w:t>
      </w:r>
      <w:r>
        <w:rPr>
          <w:rFonts w:eastAsia="Book Antiqua" w:cs="Book Antiqua" w:ascii="Book Antiqua" w:hAnsi="Book Antiqua"/>
          <w:spacing w:val="-3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c</w:t>
      </w:r>
      <w:r>
        <w:rPr>
          <w:rFonts w:eastAsia="Book Antiqua" w:cs="Book Antiqua" w:ascii="Book Antiqua" w:hAnsi="Book Antiqua"/>
          <w:sz w:val="24"/>
          <w:szCs w:val="24"/>
        </w:rPr>
        <w:t>]</w:t>
      </w:r>
    </w:p>
    <w:p>
      <w:pPr>
        <w:pStyle w:val="Normal"/>
        <w:spacing w:before="42" w:after="0"/>
        <w:ind w:left="821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3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>4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Us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z w:val="24"/>
          <w:szCs w:val="24"/>
        </w:rPr>
        <w:t>ng</w:t>
      </w:r>
      <w:r>
        <w:rPr>
          <w:rFonts w:eastAsia="Book Antiqua" w:cs="Book Antiqua" w:ascii="Book Antiqua" w:hAnsi="Book Antiqua"/>
          <w:spacing w:val="3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3"/>
          <w:sz w:val="24"/>
          <w:szCs w:val="24"/>
        </w:rPr>
        <w:t>J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Fr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m</w:t>
      </w:r>
      <w:r>
        <w:rPr>
          <w:rFonts w:eastAsia="Book Antiqua" w:cs="Book Antiqua" w:ascii="Book Antiqua" w:hAnsi="Book Antiqua"/>
          <w:sz w:val="24"/>
          <w:szCs w:val="24"/>
        </w:rPr>
        <w:t xml:space="preserve">e, 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J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P</w:t>
      </w:r>
      <w:r>
        <w:rPr>
          <w:rFonts w:eastAsia="Book Antiqua" w:cs="Book Antiqua" w:ascii="Book Antiqua" w:hAnsi="Book Antiqua"/>
          <w:sz w:val="24"/>
          <w:szCs w:val="24"/>
        </w:rPr>
        <w:t>ana</w:t>
      </w:r>
      <w:r>
        <w:rPr>
          <w:rFonts w:eastAsia="Book Antiqua" w:cs="Book Antiqua" w:ascii="Book Antiqua" w:hAnsi="Book Antiqua"/>
          <w:spacing w:val="-3"/>
          <w:sz w:val="24"/>
          <w:szCs w:val="24"/>
        </w:rPr>
        <w:t>l</w:t>
      </w:r>
      <w:r>
        <w:rPr>
          <w:rFonts w:eastAsia="Book Antiqua" w:cs="Book Antiqua" w:ascii="Book Antiqua" w:hAnsi="Book Antiqua"/>
          <w:sz w:val="24"/>
          <w:szCs w:val="24"/>
        </w:rPr>
        <w:t xml:space="preserve">, 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JTr</w:t>
      </w:r>
      <w:r>
        <w:rPr>
          <w:rFonts w:eastAsia="Book Antiqua" w:cs="Book Antiqua" w:ascii="Book Antiqua" w:hAnsi="Book Antiqua"/>
          <w:sz w:val="24"/>
          <w:szCs w:val="24"/>
        </w:rPr>
        <w:t>ee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and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JT</w:t>
      </w:r>
      <w:r>
        <w:rPr>
          <w:rFonts w:eastAsia="Book Antiqua" w:cs="Book Antiqua" w:ascii="Book Antiqua" w:hAnsi="Book Antiqua"/>
          <w:spacing w:val="-5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b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l</w:t>
      </w:r>
      <w:r>
        <w:rPr>
          <w:rFonts w:eastAsia="Book Antiqua" w:cs="Book Antiqua" w:ascii="Book Antiqua" w:hAnsi="Book Antiqua"/>
          <w:sz w:val="24"/>
          <w:szCs w:val="24"/>
        </w:rPr>
        <w:t>e</w:t>
      </w:r>
    </w:p>
    <w:p>
      <w:pPr>
        <w:pStyle w:val="Normal"/>
        <w:spacing w:before="42" w:after="0"/>
        <w:ind w:left="821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3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>5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v</w:t>
      </w:r>
      <w:r>
        <w:rPr>
          <w:rFonts w:eastAsia="Book Antiqua" w:cs="Book Antiqua" w:ascii="Book Antiqua" w:hAnsi="Book Antiqua"/>
          <w:sz w:val="24"/>
          <w:szCs w:val="24"/>
        </w:rPr>
        <w:t>ent ha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n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d</w:t>
      </w:r>
      <w:r>
        <w:rPr>
          <w:rFonts w:eastAsia="Book Antiqua" w:cs="Book Antiqua" w:ascii="Book Antiqua" w:hAnsi="Book Antiqua"/>
          <w:spacing w:val="-3"/>
          <w:sz w:val="24"/>
          <w:szCs w:val="24"/>
        </w:rPr>
        <w:t>l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z w:val="24"/>
          <w:szCs w:val="24"/>
        </w:rPr>
        <w:t>n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g[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Mous</w:t>
      </w:r>
      <w:r>
        <w:rPr>
          <w:rFonts w:eastAsia="Book Antiqua" w:cs="Book Antiqua" w:ascii="Book Antiqua" w:hAnsi="Book Antiqua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 xml:space="preserve"> d</w:t>
      </w:r>
      <w:r>
        <w:rPr>
          <w:rFonts w:eastAsia="Book Antiqua" w:cs="Book Antiqua" w:ascii="Book Antiqua" w:hAnsi="Book Antiqua"/>
          <w:spacing w:val="-4"/>
          <w:sz w:val="24"/>
          <w:szCs w:val="24"/>
        </w:rPr>
        <w:t>r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v</w:t>
      </w:r>
      <w:r>
        <w:rPr>
          <w:rFonts w:eastAsia="Book Antiqua" w:cs="Book Antiqua" w:ascii="Book Antiqua" w:hAnsi="Book Antiqua"/>
          <w:sz w:val="24"/>
          <w:szCs w:val="24"/>
        </w:rPr>
        <w:t xml:space="preserve">en,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K</w:t>
      </w:r>
      <w:r>
        <w:rPr>
          <w:rFonts w:eastAsia="Book Antiqua" w:cs="Book Antiqua" w:ascii="Book Antiqua" w:hAnsi="Book Antiqua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yb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z w:val="24"/>
          <w:szCs w:val="24"/>
        </w:rPr>
        <w:t xml:space="preserve">d 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d</w:t>
      </w:r>
      <w:r>
        <w:rPr>
          <w:rFonts w:eastAsia="Book Antiqua" w:cs="Book Antiqua" w:ascii="Book Antiqua" w:hAnsi="Book Antiqua"/>
          <w:spacing w:val="-4"/>
          <w:sz w:val="24"/>
          <w:szCs w:val="24"/>
        </w:rPr>
        <w:t>r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pacing w:val="-6"/>
          <w:sz w:val="24"/>
          <w:szCs w:val="24"/>
        </w:rPr>
        <w:t>v</w:t>
      </w:r>
      <w:r>
        <w:rPr>
          <w:rFonts w:eastAsia="Book Antiqua" w:cs="Book Antiqua" w:ascii="Book Antiqua" w:hAnsi="Book Antiqua"/>
          <w:sz w:val="24"/>
          <w:szCs w:val="24"/>
        </w:rPr>
        <w:t>en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and</w:t>
      </w:r>
      <w:r>
        <w:rPr>
          <w:rFonts w:eastAsia="Book Antiqua" w:cs="Book Antiqua" w:ascii="Book Antiqua" w:hAnsi="Book Antiqua"/>
          <w:spacing w:val="4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ot</w:t>
      </w:r>
      <w:r>
        <w:rPr>
          <w:rFonts w:eastAsia="Book Antiqua" w:cs="Book Antiqua" w:ascii="Book Antiqua" w:hAnsi="Book Antiqua"/>
          <w:sz w:val="24"/>
          <w:szCs w:val="24"/>
        </w:rPr>
        <w:t>he</w:t>
      </w:r>
      <w:r>
        <w:rPr>
          <w:rFonts w:eastAsia="Book Antiqua" w:cs="Book Antiqua" w:ascii="Book Antiqua" w:hAnsi="Book Antiqua"/>
          <w:spacing w:val="6"/>
          <w:sz w:val="24"/>
          <w:szCs w:val="24"/>
        </w:rPr>
        <w:t>r</w:t>
      </w:r>
      <w:r>
        <w:rPr>
          <w:rFonts w:eastAsia="Book Antiqua" w:cs="Book Antiqua" w:ascii="Book Antiqua" w:hAnsi="Book Antiqua"/>
          <w:sz w:val="24"/>
          <w:szCs w:val="24"/>
        </w:rPr>
        <w:t>]</w:t>
      </w:r>
    </w:p>
    <w:p>
      <w:pPr>
        <w:pStyle w:val="Normal"/>
        <w:spacing w:lineRule="exact" w:line="160" w:before="4" w:after="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ind w:left="100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b/>
          <w:sz w:val="24"/>
          <w:szCs w:val="24"/>
        </w:rPr>
        <w:t>4.</w:t>
      </w:r>
      <w:r>
        <w:rPr>
          <w:rFonts w:eastAsia="Book Antiqua" w:cs="Book Antiqua" w:ascii="Book Antiqua" w:hAnsi="Book Antiqua"/>
          <w:b/>
          <w:spacing w:val="4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b/>
          <w:spacing w:val="-2"/>
          <w:sz w:val="24"/>
          <w:szCs w:val="24"/>
        </w:rPr>
        <w:t>J</w:t>
      </w:r>
      <w:r>
        <w:rPr>
          <w:rFonts w:eastAsia="Book Antiqua" w:cs="Book Antiqua" w:ascii="Book Antiqua" w:hAnsi="Book Antiqua"/>
          <w:b/>
          <w:sz w:val="24"/>
          <w:szCs w:val="24"/>
        </w:rPr>
        <w:t>a</w:t>
      </w:r>
      <w:r>
        <w:rPr>
          <w:rFonts w:eastAsia="Book Antiqua" w:cs="Book Antiqua" w:ascii="Book Antiqua" w:hAnsi="Book Antiqua"/>
          <w:b/>
          <w:spacing w:val="1"/>
          <w:sz w:val="24"/>
          <w:szCs w:val="24"/>
        </w:rPr>
        <w:t>v</w:t>
      </w:r>
      <w:r>
        <w:rPr>
          <w:rFonts w:eastAsia="Book Antiqua" w:cs="Book Antiqua" w:ascii="Book Antiqua" w:hAnsi="Book Antiqua"/>
          <w:b/>
          <w:sz w:val="24"/>
          <w:szCs w:val="24"/>
        </w:rPr>
        <w:t>a</w:t>
      </w:r>
      <w:r>
        <w:rPr>
          <w:rFonts w:eastAsia="Book Antiqua" w:cs="Book Antiqua" w:ascii="Book Antiqua" w:hAnsi="Book Antiqua"/>
          <w:b/>
          <w:spacing w:val="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b/>
          <w:spacing w:val="-2"/>
          <w:sz w:val="24"/>
          <w:szCs w:val="24"/>
        </w:rPr>
        <w:t>I</w:t>
      </w:r>
      <w:r>
        <w:rPr>
          <w:rFonts w:eastAsia="Book Antiqua" w:cs="Book Antiqua" w:ascii="Book Antiqua" w:hAnsi="Book Antiqua"/>
          <w:b/>
          <w:sz w:val="24"/>
          <w:szCs w:val="24"/>
        </w:rPr>
        <w:t xml:space="preserve">O                                                                                                     </w:t>
      </w:r>
      <w:r>
        <w:rPr>
          <w:rFonts w:eastAsia="Book Antiqua" w:cs="Book Antiqua" w:ascii="Book Antiqua" w:hAnsi="Book Antiqua"/>
          <w:b/>
          <w:spacing w:val="20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b/>
          <w:spacing w:val="2"/>
          <w:sz w:val="24"/>
          <w:szCs w:val="24"/>
        </w:rPr>
        <w:t>[</w:t>
      </w:r>
      <w:r>
        <w:rPr>
          <w:rFonts w:eastAsia="Book Antiqua" w:cs="Book Antiqua" w:ascii="Book Antiqua" w:hAnsi="Book Antiqua"/>
          <w:b/>
          <w:sz w:val="24"/>
          <w:szCs w:val="24"/>
        </w:rPr>
        <w:t>5</w:t>
      </w:r>
      <w:r>
        <w:rPr>
          <w:rFonts w:eastAsia="Book Antiqua" w:cs="Book Antiqua" w:ascii="Book Antiqua" w:hAnsi="Book Antiqua"/>
          <w:b/>
          <w:spacing w:val="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b/>
          <w:spacing w:val="-3"/>
          <w:sz w:val="24"/>
          <w:szCs w:val="24"/>
        </w:rPr>
        <w:t>h</w:t>
      </w:r>
      <w:r>
        <w:rPr>
          <w:rFonts w:eastAsia="Book Antiqua" w:cs="Book Antiqua" w:ascii="Book Antiqua" w:hAnsi="Book Antiqua"/>
          <w:b/>
          <w:spacing w:val="1"/>
          <w:sz w:val="24"/>
          <w:szCs w:val="24"/>
        </w:rPr>
        <w:t>o</w:t>
      </w:r>
      <w:r>
        <w:rPr>
          <w:rFonts w:eastAsia="Book Antiqua" w:cs="Book Antiqua" w:ascii="Book Antiqua" w:hAnsi="Book Antiqua"/>
          <w:b/>
          <w:spacing w:val="2"/>
          <w:sz w:val="24"/>
          <w:szCs w:val="24"/>
        </w:rPr>
        <w:t>u</w:t>
      </w:r>
      <w:r>
        <w:rPr>
          <w:rFonts w:eastAsia="Book Antiqua" w:cs="Book Antiqua" w:ascii="Book Antiqua" w:hAnsi="Book Antiqua"/>
          <w:b/>
          <w:spacing w:val="-2"/>
          <w:sz w:val="24"/>
          <w:szCs w:val="24"/>
        </w:rPr>
        <w:t>r</w:t>
      </w:r>
      <w:r>
        <w:rPr>
          <w:rFonts w:eastAsia="Book Antiqua" w:cs="Book Antiqua" w:ascii="Book Antiqua" w:hAnsi="Book Antiqua"/>
          <w:b/>
          <w:sz w:val="24"/>
          <w:szCs w:val="24"/>
        </w:rPr>
        <w:t>s]</w:t>
      </w:r>
    </w:p>
    <w:p>
      <w:pPr>
        <w:pStyle w:val="Normal"/>
        <w:spacing w:before="51" w:after="0"/>
        <w:ind w:left="821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4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>1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W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rk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z w:val="24"/>
          <w:szCs w:val="24"/>
        </w:rPr>
        <w:t>ng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w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z w:val="24"/>
          <w:szCs w:val="24"/>
        </w:rPr>
        <w:t>h</w:t>
      </w:r>
      <w:r>
        <w:rPr>
          <w:rFonts w:eastAsia="Book Antiqua" w:cs="Book Antiqua" w:ascii="Book Antiqua" w:hAnsi="Book Antiqua"/>
          <w:spacing w:val="4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Inp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ut/out</w:t>
      </w:r>
      <w:r>
        <w:rPr>
          <w:rFonts w:eastAsia="Book Antiqua" w:cs="Book Antiqua" w:ascii="Book Antiqua" w:hAnsi="Book Antiqua"/>
          <w:sz w:val="24"/>
          <w:szCs w:val="24"/>
        </w:rPr>
        <w:t>p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u</w:t>
      </w:r>
      <w:r>
        <w:rPr>
          <w:rFonts w:eastAsia="Book Antiqua" w:cs="Book Antiqua" w:ascii="Book Antiqua" w:hAnsi="Book Antiqua"/>
          <w:sz w:val="24"/>
          <w:szCs w:val="24"/>
        </w:rPr>
        <w:t>t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APIs</w:t>
      </w:r>
    </w:p>
    <w:p>
      <w:pPr>
        <w:pStyle w:val="Normal"/>
        <w:spacing w:before="42" w:after="0"/>
        <w:ind w:left="821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4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>2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W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rk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z w:val="24"/>
          <w:szCs w:val="24"/>
        </w:rPr>
        <w:t>ng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w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z w:val="24"/>
          <w:szCs w:val="24"/>
        </w:rPr>
        <w:t>h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sc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a</w:t>
      </w:r>
      <w:r>
        <w:rPr>
          <w:rFonts w:eastAsia="Book Antiqua" w:cs="Book Antiqua" w:ascii="Book Antiqua" w:hAnsi="Book Antiqua"/>
          <w:sz w:val="24"/>
          <w:szCs w:val="24"/>
        </w:rPr>
        <w:t>nner</w:t>
      </w:r>
      <w:r>
        <w:rPr>
          <w:rFonts w:eastAsia="Book Antiqua" w:cs="Book Antiqua" w:ascii="Book Antiqua" w:hAnsi="Book Antiqua"/>
          <w:spacing w:val="4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6"/>
          <w:sz w:val="24"/>
          <w:szCs w:val="24"/>
        </w:rPr>
        <w:t>c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l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s</w:t>
      </w:r>
      <w:r>
        <w:rPr>
          <w:rFonts w:eastAsia="Book Antiqua" w:cs="Book Antiqua" w:ascii="Book Antiqua" w:hAnsi="Book Antiqua"/>
          <w:sz w:val="24"/>
          <w:szCs w:val="24"/>
        </w:rPr>
        <w:t>s</w:t>
      </w:r>
    </w:p>
    <w:p>
      <w:pPr>
        <w:pStyle w:val="Normal"/>
        <w:spacing w:before="42" w:after="0"/>
        <w:ind w:left="821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4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>3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W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rk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z w:val="24"/>
          <w:szCs w:val="24"/>
        </w:rPr>
        <w:t>ng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w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z w:val="24"/>
          <w:szCs w:val="24"/>
        </w:rPr>
        <w:t>h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4"/>
          <w:sz w:val="24"/>
          <w:szCs w:val="24"/>
        </w:rPr>
        <w:t>F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il</w:t>
      </w:r>
      <w:r>
        <w:rPr>
          <w:rFonts w:eastAsia="Book Antiqua" w:cs="Book Antiqua" w:ascii="Book Antiqua" w:hAnsi="Book Antiqua"/>
          <w:sz w:val="24"/>
          <w:szCs w:val="24"/>
        </w:rPr>
        <w:t>es</w:t>
      </w:r>
    </w:p>
    <w:p>
      <w:pPr>
        <w:pStyle w:val="Normal"/>
        <w:spacing w:before="48" w:after="0"/>
        <w:ind w:left="821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4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>4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W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rk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z w:val="24"/>
          <w:szCs w:val="24"/>
        </w:rPr>
        <w:t>ng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w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z w:val="24"/>
          <w:szCs w:val="24"/>
        </w:rPr>
        <w:t>h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bj</w:t>
      </w:r>
      <w:r>
        <w:rPr>
          <w:rFonts w:eastAsia="Book Antiqua" w:cs="Book Antiqua" w:ascii="Book Antiqua" w:hAnsi="Book Antiqua"/>
          <w:sz w:val="24"/>
          <w:szCs w:val="24"/>
        </w:rPr>
        <w:t xml:space="preserve">ect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S</w:t>
      </w:r>
      <w:r>
        <w:rPr>
          <w:rFonts w:eastAsia="Book Antiqua" w:cs="Book Antiqua" w:ascii="Book Antiqua" w:hAnsi="Book Antiqua"/>
          <w:spacing w:val="-5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-3"/>
          <w:sz w:val="24"/>
          <w:szCs w:val="24"/>
        </w:rPr>
        <w:t>l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z w:val="24"/>
          <w:szCs w:val="24"/>
        </w:rPr>
        <w:t>za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z w:val="24"/>
          <w:szCs w:val="24"/>
        </w:rPr>
        <w:t>n</w:t>
      </w:r>
    </w:p>
    <w:p>
      <w:pPr>
        <w:pStyle w:val="Normal"/>
        <w:spacing w:lineRule="exact" w:line="100" w:before="5" w:after="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ind w:left="100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b/>
          <w:sz w:val="24"/>
          <w:szCs w:val="24"/>
        </w:rPr>
        <w:t>5.</w:t>
      </w:r>
      <w:r>
        <w:rPr>
          <w:rFonts w:eastAsia="Book Antiqua" w:cs="Book Antiqua" w:ascii="Book Antiqua" w:hAnsi="Book Antiqua"/>
          <w:b/>
          <w:spacing w:val="4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b/>
          <w:spacing w:val="-2"/>
          <w:sz w:val="24"/>
          <w:szCs w:val="24"/>
        </w:rPr>
        <w:t>J</w:t>
      </w:r>
      <w:r>
        <w:rPr>
          <w:rFonts w:eastAsia="Book Antiqua" w:cs="Book Antiqua" w:ascii="Book Antiqua" w:hAnsi="Book Antiqua"/>
          <w:b/>
          <w:spacing w:val="1"/>
          <w:sz w:val="24"/>
          <w:szCs w:val="24"/>
        </w:rPr>
        <w:t>D</w:t>
      </w:r>
      <w:r>
        <w:rPr>
          <w:rFonts w:eastAsia="Book Antiqua" w:cs="Book Antiqua" w:ascii="Book Antiqua" w:hAnsi="Book Antiqua"/>
          <w:b/>
          <w:spacing w:val="-2"/>
          <w:sz w:val="24"/>
          <w:szCs w:val="24"/>
        </w:rPr>
        <w:t>B</w:t>
      </w:r>
      <w:r>
        <w:rPr>
          <w:rFonts w:eastAsia="Book Antiqua" w:cs="Book Antiqua" w:ascii="Book Antiqua" w:hAnsi="Book Antiqua"/>
          <w:b/>
          <w:sz w:val="24"/>
          <w:szCs w:val="24"/>
        </w:rPr>
        <w:t xml:space="preserve">C                                                                                                        </w:t>
      </w:r>
      <w:r>
        <w:rPr>
          <w:rFonts w:eastAsia="Book Antiqua" w:cs="Book Antiqua" w:ascii="Book Antiqua" w:hAnsi="Book Antiqua"/>
          <w:b/>
          <w:spacing w:val="34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b/>
          <w:spacing w:val="2"/>
          <w:sz w:val="24"/>
          <w:szCs w:val="24"/>
        </w:rPr>
        <w:t>[</w:t>
      </w:r>
      <w:r>
        <w:rPr>
          <w:rFonts w:eastAsia="Book Antiqua" w:cs="Book Antiqua" w:ascii="Book Antiqua" w:hAnsi="Book Antiqua"/>
          <w:b/>
          <w:sz w:val="24"/>
          <w:szCs w:val="24"/>
        </w:rPr>
        <w:t>4</w:t>
      </w:r>
      <w:r>
        <w:rPr>
          <w:rFonts w:eastAsia="Book Antiqua" w:cs="Book Antiqua" w:ascii="Book Antiqua" w:hAnsi="Book Antiqua"/>
          <w:b/>
          <w:spacing w:val="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b/>
          <w:spacing w:val="-3"/>
          <w:sz w:val="24"/>
          <w:szCs w:val="24"/>
        </w:rPr>
        <w:t>h</w:t>
      </w:r>
      <w:r>
        <w:rPr>
          <w:rFonts w:eastAsia="Book Antiqua" w:cs="Book Antiqua" w:ascii="Book Antiqua" w:hAnsi="Book Antiqua"/>
          <w:b/>
          <w:spacing w:val="1"/>
          <w:sz w:val="24"/>
          <w:szCs w:val="24"/>
        </w:rPr>
        <w:t>o</w:t>
      </w:r>
      <w:r>
        <w:rPr>
          <w:rFonts w:eastAsia="Book Antiqua" w:cs="Book Antiqua" w:ascii="Book Antiqua" w:hAnsi="Book Antiqua"/>
          <w:b/>
          <w:spacing w:val="2"/>
          <w:sz w:val="24"/>
          <w:szCs w:val="24"/>
        </w:rPr>
        <w:t>u</w:t>
      </w:r>
      <w:r>
        <w:rPr>
          <w:rFonts w:eastAsia="Book Antiqua" w:cs="Book Antiqua" w:ascii="Book Antiqua" w:hAnsi="Book Antiqua"/>
          <w:b/>
          <w:spacing w:val="-2"/>
          <w:sz w:val="24"/>
          <w:szCs w:val="24"/>
        </w:rPr>
        <w:t>r</w:t>
      </w:r>
      <w:r>
        <w:rPr>
          <w:rFonts w:eastAsia="Book Antiqua" w:cs="Book Antiqua" w:ascii="Book Antiqua" w:hAnsi="Book Antiqua"/>
          <w:b/>
          <w:sz w:val="24"/>
          <w:szCs w:val="24"/>
        </w:rPr>
        <w:t>s]</w:t>
      </w:r>
    </w:p>
    <w:p>
      <w:pPr>
        <w:pStyle w:val="Normal"/>
        <w:spacing w:before="47" w:after="0"/>
        <w:ind w:left="821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5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>1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JD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B</w:t>
      </w:r>
      <w:r>
        <w:rPr>
          <w:rFonts w:eastAsia="Book Antiqua" w:cs="Book Antiqua" w:ascii="Book Antiqua" w:hAnsi="Book Antiqua"/>
          <w:sz w:val="24"/>
          <w:szCs w:val="24"/>
        </w:rPr>
        <w:t>C</w:t>
      </w:r>
      <w:r>
        <w:rPr>
          <w:rFonts w:eastAsia="Book Antiqua" w:cs="Book Antiqua" w:ascii="Book Antiqua" w:hAnsi="Book Antiqua"/>
          <w:spacing w:val="-5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B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s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z w:val="24"/>
          <w:szCs w:val="24"/>
        </w:rPr>
        <w:t>c</w:t>
      </w:r>
    </w:p>
    <w:p>
      <w:pPr>
        <w:pStyle w:val="Normal"/>
        <w:spacing w:before="47" w:after="0"/>
        <w:ind w:left="821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5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>2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D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f</w:t>
      </w:r>
      <w:r>
        <w:rPr>
          <w:rFonts w:eastAsia="Book Antiqua" w:cs="Book Antiqua" w:ascii="Book Antiqua" w:hAnsi="Book Antiqua"/>
          <w:spacing w:val="-3"/>
          <w:sz w:val="24"/>
          <w:szCs w:val="24"/>
        </w:rPr>
        <w:t>f</w:t>
      </w:r>
      <w:r>
        <w:rPr>
          <w:rFonts w:eastAsia="Book Antiqua" w:cs="Book Antiqua" w:ascii="Book Antiqua" w:hAnsi="Book Antiqua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z w:val="24"/>
          <w:szCs w:val="24"/>
        </w:rPr>
        <w:t xml:space="preserve">ent 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Ty</w:t>
      </w:r>
      <w:r>
        <w:rPr>
          <w:rFonts w:eastAsia="Book Antiqua" w:cs="Book Antiqua" w:ascii="Book Antiqua" w:hAnsi="Book Antiqua"/>
          <w:sz w:val="24"/>
          <w:szCs w:val="24"/>
        </w:rPr>
        <w:t>pes</w:t>
      </w:r>
      <w:r>
        <w:rPr>
          <w:rFonts w:eastAsia="Book Antiqua" w:cs="Book Antiqua" w:ascii="Book Antiqua" w:hAnsi="Book Antiqua"/>
          <w:spacing w:val="-4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z w:val="24"/>
          <w:szCs w:val="24"/>
        </w:rPr>
        <w:t>f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Dr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v</w:t>
      </w:r>
      <w:r>
        <w:rPr>
          <w:rFonts w:eastAsia="Book Antiqua" w:cs="Book Antiqua" w:ascii="Book Antiqua" w:hAnsi="Book Antiqua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z w:val="24"/>
          <w:szCs w:val="24"/>
        </w:rPr>
        <w:t>s</w:t>
      </w:r>
    </w:p>
    <w:p>
      <w:pPr>
        <w:pStyle w:val="Normal"/>
        <w:spacing w:before="42" w:after="0"/>
        <w:ind w:left="821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5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>3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S</w:t>
      </w:r>
      <w:r>
        <w:rPr>
          <w:rFonts w:eastAsia="Book Antiqua" w:cs="Book Antiqua" w:ascii="Book Antiqua" w:hAnsi="Book Antiqua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tt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z w:val="24"/>
          <w:szCs w:val="24"/>
        </w:rPr>
        <w:t>ng</w:t>
      </w:r>
      <w:r>
        <w:rPr>
          <w:rFonts w:eastAsia="Book Antiqua" w:cs="Book Antiqua" w:ascii="Book Antiqua" w:hAnsi="Book Antiqua"/>
          <w:spacing w:val="3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u</w:t>
      </w:r>
      <w:r>
        <w:rPr>
          <w:rFonts w:eastAsia="Book Antiqua" w:cs="Book Antiqua" w:ascii="Book Antiqua" w:hAnsi="Book Antiqua"/>
          <w:sz w:val="24"/>
          <w:szCs w:val="24"/>
        </w:rPr>
        <w:t>p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d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b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s</w:t>
      </w:r>
      <w:r>
        <w:rPr>
          <w:rFonts w:eastAsia="Book Antiqua" w:cs="Book Antiqua" w:ascii="Book Antiqua" w:hAnsi="Book Antiqua"/>
          <w:sz w:val="24"/>
          <w:szCs w:val="24"/>
        </w:rPr>
        <w:t>e</w:t>
      </w:r>
    </w:p>
    <w:p>
      <w:pPr>
        <w:pStyle w:val="Normal"/>
        <w:spacing w:before="47" w:after="0"/>
        <w:ind w:left="821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5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>4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S</w:t>
      </w:r>
      <w:r>
        <w:rPr>
          <w:rFonts w:eastAsia="Book Antiqua" w:cs="Book Antiqua" w:ascii="Book Antiqua" w:hAnsi="Book Antiqua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tt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z w:val="24"/>
          <w:szCs w:val="24"/>
        </w:rPr>
        <w:t>ng</w:t>
      </w:r>
      <w:r>
        <w:rPr>
          <w:rFonts w:eastAsia="Book Antiqua" w:cs="Book Antiqua" w:ascii="Book Antiqua" w:hAnsi="Book Antiqua"/>
          <w:spacing w:val="3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u</w:t>
      </w:r>
      <w:r>
        <w:rPr>
          <w:rFonts w:eastAsia="Book Antiqua" w:cs="Book Antiqua" w:ascii="Book Antiqua" w:hAnsi="Book Antiqua"/>
          <w:sz w:val="24"/>
          <w:szCs w:val="24"/>
        </w:rPr>
        <w:t>p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>C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z w:val="24"/>
          <w:szCs w:val="24"/>
        </w:rPr>
        <w:t>n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n</w:t>
      </w:r>
      <w:r>
        <w:rPr>
          <w:rFonts w:eastAsia="Book Antiqua" w:cs="Book Antiqua" w:ascii="Book Antiqua" w:hAnsi="Book Antiqua"/>
          <w:sz w:val="24"/>
          <w:szCs w:val="24"/>
        </w:rPr>
        <w:t>ec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>t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z w:val="24"/>
          <w:szCs w:val="24"/>
        </w:rPr>
        <w:t>n</w:t>
      </w:r>
    </w:p>
    <w:p>
      <w:pPr>
        <w:pStyle w:val="Normal"/>
        <w:spacing w:before="42" w:after="0"/>
        <w:ind w:left="821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5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>5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R</w:t>
      </w:r>
      <w:r>
        <w:rPr>
          <w:rFonts w:eastAsia="Book Antiqua" w:cs="Book Antiqua" w:ascii="Book Antiqua" w:hAnsi="Book Antiqua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v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z w:val="24"/>
          <w:szCs w:val="24"/>
        </w:rPr>
        <w:t>ng</w:t>
      </w:r>
      <w:r>
        <w:rPr>
          <w:rFonts w:eastAsia="Book Antiqua" w:cs="Book Antiqua" w:ascii="Book Antiqua" w:hAnsi="Book Antiqua"/>
          <w:spacing w:val="3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Va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l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u</w:t>
      </w:r>
      <w:r>
        <w:rPr>
          <w:rFonts w:eastAsia="Book Antiqua" w:cs="Book Antiqua" w:ascii="Book Antiqua" w:hAnsi="Book Antiqua"/>
          <w:sz w:val="24"/>
          <w:szCs w:val="24"/>
        </w:rPr>
        <w:t>es</w:t>
      </w:r>
      <w:r>
        <w:rPr>
          <w:rFonts w:eastAsia="Book Antiqua" w:cs="Book Antiqua" w:ascii="Book Antiqua" w:hAnsi="Book Antiqua"/>
          <w:spacing w:val="-3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fr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z w:val="24"/>
          <w:szCs w:val="24"/>
        </w:rPr>
        <w:t>m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>R</w:t>
      </w:r>
      <w:r>
        <w:rPr>
          <w:rFonts w:eastAsia="Book Antiqua" w:cs="Book Antiqua" w:ascii="Book Antiqua" w:hAnsi="Book Antiqua"/>
          <w:sz w:val="24"/>
          <w:szCs w:val="24"/>
        </w:rPr>
        <w:t>es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u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l</w:t>
      </w:r>
      <w:r>
        <w:rPr>
          <w:rFonts w:eastAsia="Book Antiqua" w:cs="Book Antiqua" w:ascii="Book Antiqua" w:hAnsi="Book Antiqua"/>
          <w:sz w:val="24"/>
          <w:szCs w:val="24"/>
        </w:rPr>
        <w:t>t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S</w:t>
      </w:r>
      <w:r>
        <w:rPr>
          <w:rFonts w:eastAsia="Book Antiqua" w:cs="Book Antiqua" w:ascii="Book Antiqua" w:hAnsi="Book Antiqua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z w:val="24"/>
          <w:szCs w:val="24"/>
        </w:rPr>
        <w:t>s</w:t>
      </w:r>
    </w:p>
    <w:p>
      <w:pPr>
        <w:pStyle w:val="Normal"/>
        <w:spacing w:before="47" w:after="0"/>
        <w:ind w:left="821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5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>6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D</w:t>
      </w:r>
      <w:r>
        <w:rPr>
          <w:rFonts w:eastAsia="Book Antiqua" w:cs="Book Antiqua" w:ascii="Book Antiqua" w:hAnsi="Book Antiqua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l</w:t>
      </w:r>
      <w:r>
        <w:rPr>
          <w:rFonts w:eastAsia="Book Antiqua" w:cs="Book Antiqua" w:ascii="Book Antiqua" w:hAnsi="Book Antiqua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z w:val="24"/>
          <w:szCs w:val="24"/>
        </w:rPr>
        <w:t>ng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/</w:t>
      </w:r>
      <w:r>
        <w:rPr>
          <w:rFonts w:eastAsia="Book Antiqua" w:cs="Book Antiqua" w:ascii="Book Antiqua" w:hAnsi="Book Antiqua"/>
          <w:sz w:val="24"/>
          <w:szCs w:val="24"/>
        </w:rPr>
        <w:t>Up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d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pacing w:val="-5"/>
          <w:sz w:val="24"/>
          <w:szCs w:val="24"/>
        </w:rPr>
        <w:t>n</w:t>
      </w:r>
      <w:r>
        <w:rPr>
          <w:rFonts w:eastAsia="Book Antiqua" w:cs="Book Antiqua" w:ascii="Book Antiqua" w:hAnsi="Book Antiqua"/>
          <w:sz w:val="24"/>
          <w:szCs w:val="24"/>
        </w:rPr>
        <w:t>g</w:t>
      </w:r>
      <w:r>
        <w:rPr>
          <w:rFonts w:eastAsia="Book Antiqua" w:cs="Book Antiqua" w:ascii="Book Antiqua" w:hAnsi="Book Antiqua"/>
          <w:spacing w:val="3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-3"/>
          <w:sz w:val="24"/>
          <w:szCs w:val="24"/>
        </w:rPr>
        <w:t>b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l</w:t>
      </w:r>
      <w:r>
        <w:rPr>
          <w:rFonts w:eastAsia="Book Antiqua" w:cs="Book Antiqua" w:ascii="Book Antiqua" w:hAnsi="Book Antiqua"/>
          <w:sz w:val="24"/>
          <w:szCs w:val="24"/>
        </w:rPr>
        <w:t>es</w:t>
      </w:r>
    </w:p>
    <w:p>
      <w:pPr>
        <w:pStyle w:val="Normal"/>
        <w:spacing w:before="42" w:after="0"/>
        <w:ind w:left="821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5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>7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W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rk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z w:val="24"/>
          <w:szCs w:val="24"/>
        </w:rPr>
        <w:t>ng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w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z w:val="24"/>
          <w:szCs w:val="24"/>
        </w:rPr>
        <w:t>h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St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z w:val="24"/>
          <w:szCs w:val="24"/>
        </w:rPr>
        <w:t>ement and</w:t>
      </w:r>
      <w:r>
        <w:rPr>
          <w:rFonts w:eastAsia="Book Antiqua" w:cs="Book Antiqua" w:ascii="Book Antiqua" w:hAnsi="Book Antiqua"/>
          <w:spacing w:val="4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P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z w:val="24"/>
          <w:szCs w:val="24"/>
        </w:rPr>
        <w:t>epa</w:t>
      </w:r>
      <w:r>
        <w:rPr>
          <w:rFonts w:eastAsia="Book Antiqua" w:cs="Book Antiqua" w:ascii="Book Antiqua" w:hAnsi="Book Antiqua"/>
          <w:spacing w:val="-4"/>
          <w:sz w:val="24"/>
          <w:szCs w:val="24"/>
        </w:rPr>
        <w:t>r</w:t>
      </w:r>
      <w:r>
        <w:rPr>
          <w:rFonts w:eastAsia="Book Antiqua" w:cs="Book Antiqua" w:ascii="Book Antiqua" w:hAnsi="Book Antiqua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d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St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z w:val="24"/>
          <w:szCs w:val="24"/>
        </w:rPr>
        <w:t>ement</w:t>
      </w:r>
    </w:p>
    <w:p>
      <w:pPr>
        <w:pStyle w:val="Normal"/>
        <w:spacing w:lineRule="exact" w:line="160" w:before="4" w:after="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ind w:left="100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b/>
          <w:sz w:val="24"/>
          <w:szCs w:val="24"/>
        </w:rPr>
        <w:t>6.</w:t>
      </w:r>
      <w:r>
        <w:rPr>
          <w:rFonts w:eastAsia="Book Antiqua" w:cs="Book Antiqua" w:ascii="Book Antiqua" w:hAnsi="Book Antiqua"/>
          <w:b/>
          <w:spacing w:val="4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b/>
          <w:spacing w:val="-3"/>
          <w:sz w:val="24"/>
          <w:szCs w:val="24"/>
        </w:rPr>
        <w:t>S</w:t>
      </w:r>
      <w:r>
        <w:rPr>
          <w:rFonts w:eastAsia="Book Antiqua" w:cs="Book Antiqua" w:ascii="Book Antiqua" w:hAnsi="Book Antiqua"/>
          <w:b/>
          <w:spacing w:val="1"/>
          <w:sz w:val="24"/>
          <w:szCs w:val="24"/>
        </w:rPr>
        <w:t>o</w:t>
      </w:r>
      <w:r>
        <w:rPr>
          <w:rFonts w:eastAsia="Book Antiqua" w:cs="Book Antiqua" w:ascii="Book Antiqua" w:hAnsi="Book Antiqua"/>
          <w:b/>
          <w:spacing w:val="-1"/>
          <w:sz w:val="24"/>
          <w:szCs w:val="24"/>
        </w:rPr>
        <w:t>c</w:t>
      </w:r>
      <w:r>
        <w:rPr>
          <w:rFonts w:eastAsia="Book Antiqua" w:cs="Book Antiqua" w:ascii="Book Antiqua" w:hAnsi="Book Antiqua"/>
          <w:b/>
          <w:spacing w:val="2"/>
          <w:sz w:val="24"/>
          <w:szCs w:val="24"/>
        </w:rPr>
        <w:t>k</w:t>
      </w:r>
      <w:r>
        <w:rPr>
          <w:rFonts w:eastAsia="Book Antiqua" w:cs="Book Antiqua" w:ascii="Book Antiqua" w:hAnsi="Book Antiqua"/>
          <w:b/>
          <w:sz w:val="24"/>
          <w:szCs w:val="24"/>
        </w:rPr>
        <w:t>et</w:t>
      </w:r>
      <w:r>
        <w:rPr>
          <w:rFonts w:eastAsia="Book Antiqua" w:cs="Book Antiqua" w:ascii="Book Antiqua" w:hAnsi="Book Antiqua"/>
          <w:b/>
          <w:spacing w:val="-1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b/>
          <w:spacing w:val="2"/>
          <w:sz w:val="24"/>
          <w:szCs w:val="24"/>
        </w:rPr>
        <w:t>P</w:t>
      </w:r>
      <w:r>
        <w:rPr>
          <w:rFonts w:eastAsia="Book Antiqua" w:cs="Book Antiqua" w:ascii="Book Antiqua" w:hAnsi="Book Antiqua"/>
          <w:b/>
          <w:spacing w:val="-2"/>
          <w:sz w:val="24"/>
          <w:szCs w:val="24"/>
        </w:rPr>
        <w:t>r</w:t>
      </w:r>
      <w:r>
        <w:rPr>
          <w:rFonts w:eastAsia="Book Antiqua" w:cs="Book Antiqua" w:ascii="Book Antiqua" w:hAnsi="Book Antiqua"/>
          <w:b/>
          <w:spacing w:val="1"/>
          <w:sz w:val="24"/>
          <w:szCs w:val="24"/>
        </w:rPr>
        <w:t>og</w:t>
      </w:r>
      <w:r>
        <w:rPr>
          <w:rFonts w:eastAsia="Book Antiqua" w:cs="Book Antiqua" w:ascii="Book Antiqua" w:hAnsi="Book Antiqua"/>
          <w:b/>
          <w:spacing w:val="-2"/>
          <w:sz w:val="24"/>
          <w:szCs w:val="24"/>
        </w:rPr>
        <w:t>r</w:t>
      </w:r>
      <w:r>
        <w:rPr>
          <w:rFonts w:eastAsia="Book Antiqua" w:cs="Book Antiqua" w:ascii="Book Antiqua" w:hAnsi="Book Antiqua"/>
          <w:b/>
          <w:sz w:val="24"/>
          <w:szCs w:val="24"/>
        </w:rPr>
        <w:t>a</w:t>
      </w:r>
      <w:r>
        <w:rPr>
          <w:rFonts w:eastAsia="Book Antiqua" w:cs="Book Antiqua" w:ascii="Book Antiqua" w:hAnsi="Book Antiqua"/>
          <w:b/>
          <w:spacing w:val="-2"/>
          <w:sz w:val="24"/>
          <w:szCs w:val="24"/>
        </w:rPr>
        <w:t>mm</w:t>
      </w:r>
      <w:r>
        <w:rPr>
          <w:rFonts w:eastAsia="Book Antiqua" w:cs="Book Antiqua" w:ascii="Book Antiqua" w:hAnsi="Book Antiqua"/>
          <w:b/>
          <w:spacing w:val="1"/>
          <w:sz w:val="24"/>
          <w:szCs w:val="24"/>
        </w:rPr>
        <w:t>i</w:t>
      </w:r>
      <w:r>
        <w:rPr>
          <w:rFonts w:eastAsia="Book Antiqua" w:cs="Book Antiqua" w:ascii="Book Antiqua" w:hAnsi="Book Antiqua"/>
          <w:b/>
          <w:spacing w:val="2"/>
          <w:sz w:val="24"/>
          <w:szCs w:val="24"/>
        </w:rPr>
        <w:t>n</w:t>
      </w:r>
      <w:r>
        <w:rPr>
          <w:rFonts w:eastAsia="Book Antiqua" w:cs="Book Antiqua" w:ascii="Book Antiqua" w:hAnsi="Book Antiqua"/>
          <w:b/>
          <w:sz w:val="24"/>
          <w:szCs w:val="24"/>
        </w:rPr>
        <w:t xml:space="preserve">g                                                                            </w:t>
      </w:r>
      <w:r>
        <w:rPr>
          <w:rFonts w:eastAsia="Book Antiqua" w:cs="Book Antiqua" w:ascii="Book Antiqua" w:hAnsi="Book Antiqua"/>
          <w:b/>
          <w:spacing w:val="4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b/>
          <w:spacing w:val="2"/>
          <w:sz w:val="24"/>
          <w:szCs w:val="24"/>
        </w:rPr>
        <w:t>[</w:t>
      </w:r>
      <w:r>
        <w:rPr>
          <w:rFonts w:eastAsia="Book Antiqua" w:cs="Book Antiqua" w:ascii="Book Antiqua" w:hAnsi="Book Antiqua"/>
          <w:b/>
          <w:sz w:val="24"/>
          <w:szCs w:val="24"/>
        </w:rPr>
        <w:t>6</w:t>
      </w:r>
      <w:r>
        <w:rPr>
          <w:rFonts w:eastAsia="Book Antiqua" w:cs="Book Antiqua" w:ascii="Book Antiqua" w:hAnsi="Book Antiqua"/>
          <w:b/>
          <w:spacing w:val="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b/>
          <w:spacing w:val="-3"/>
          <w:sz w:val="24"/>
          <w:szCs w:val="24"/>
        </w:rPr>
        <w:t>h</w:t>
      </w:r>
      <w:r>
        <w:rPr>
          <w:rFonts w:eastAsia="Book Antiqua" w:cs="Book Antiqua" w:ascii="Book Antiqua" w:hAnsi="Book Antiqua"/>
          <w:b/>
          <w:spacing w:val="1"/>
          <w:sz w:val="24"/>
          <w:szCs w:val="24"/>
        </w:rPr>
        <w:t>o</w:t>
      </w:r>
      <w:r>
        <w:rPr>
          <w:rFonts w:eastAsia="Book Antiqua" w:cs="Book Antiqua" w:ascii="Book Antiqua" w:hAnsi="Book Antiqua"/>
          <w:b/>
          <w:spacing w:val="2"/>
          <w:sz w:val="24"/>
          <w:szCs w:val="24"/>
        </w:rPr>
        <w:t>u</w:t>
      </w:r>
      <w:r>
        <w:rPr>
          <w:rFonts w:eastAsia="Book Antiqua" w:cs="Book Antiqua" w:ascii="Book Antiqua" w:hAnsi="Book Antiqua"/>
          <w:b/>
          <w:spacing w:val="-2"/>
          <w:sz w:val="24"/>
          <w:szCs w:val="24"/>
        </w:rPr>
        <w:t>r</w:t>
      </w:r>
      <w:r>
        <w:rPr>
          <w:rFonts w:eastAsia="Book Antiqua" w:cs="Book Antiqua" w:ascii="Book Antiqua" w:hAnsi="Book Antiqua"/>
          <w:b/>
          <w:sz w:val="24"/>
          <w:szCs w:val="24"/>
        </w:rPr>
        <w:t>s]</w:t>
      </w:r>
    </w:p>
    <w:p>
      <w:pPr>
        <w:pStyle w:val="Normal"/>
        <w:spacing w:before="47" w:after="0"/>
        <w:ind w:left="821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6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>1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Ov</w:t>
      </w:r>
      <w:r>
        <w:rPr>
          <w:rFonts w:eastAsia="Book Antiqua" w:cs="Book Antiqua" w:ascii="Book Antiqua" w:hAnsi="Book Antiqua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v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z w:val="24"/>
          <w:szCs w:val="24"/>
        </w:rPr>
        <w:t>ew</w:t>
      </w:r>
      <w:r>
        <w:rPr>
          <w:rFonts w:eastAsia="Book Antiqua" w:cs="Book Antiqua" w:ascii="Book Antiqua" w:hAnsi="Book Antiqua"/>
          <w:spacing w:val="4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z w:val="24"/>
          <w:szCs w:val="24"/>
        </w:rPr>
        <w:t>f</w:t>
      </w:r>
      <w:r>
        <w:rPr>
          <w:rFonts w:eastAsia="Book Antiqua" w:cs="Book Antiqua" w:ascii="Book Antiqua" w:hAnsi="Book Antiqua"/>
          <w:spacing w:val="4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Soc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k</w:t>
      </w:r>
      <w:r>
        <w:rPr>
          <w:rFonts w:eastAsia="Book Antiqua" w:cs="Book Antiqua" w:ascii="Book Antiqua" w:hAnsi="Book Antiqua"/>
          <w:sz w:val="24"/>
          <w:szCs w:val="24"/>
        </w:rPr>
        <w:t>et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P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gr</w:t>
      </w:r>
      <w:r>
        <w:rPr>
          <w:rFonts w:eastAsia="Book Antiqua" w:cs="Book Antiqua" w:ascii="Book Antiqua" w:hAnsi="Book Antiqua"/>
          <w:spacing w:val="4"/>
          <w:sz w:val="24"/>
          <w:szCs w:val="24"/>
        </w:rPr>
        <w:t>a</w:t>
      </w:r>
      <w:r>
        <w:rPr>
          <w:rFonts w:eastAsia="Book Antiqua" w:cs="Book Antiqua" w:ascii="Book Antiqua" w:hAnsi="Book Antiqua"/>
          <w:sz w:val="24"/>
          <w:szCs w:val="24"/>
        </w:rPr>
        <w:t>m</w:t>
      </w:r>
      <w:r>
        <w:rPr>
          <w:rFonts w:eastAsia="Book Antiqua" w:cs="Book Antiqua" w:ascii="Book Antiqua" w:hAnsi="Book Antiqua"/>
          <w:spacing w:val="-6"/>
          <w:sz w:val="24"/>
          <w:szCs w:val="24"/>
        </w:rPr>
        <w:t>m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z w:val="24"/>
          <w:szCs w:val="24"/>
        </w:rPr>
        <w:t>ng</w:t>
      </w:r>
    </w:p>
    <w:p>
      <w:pPr>
        <w:pStyle w:val="Normal"/>
        <w:spacing w:before="47" w:after="0"/>
        <w:ind w:left="821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6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>2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In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d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uct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z w:val="24"/>
          <w:szCs w:val="24"/>
        </w:rPr>
        <w:t>n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z w:val="24"/>
          <w:szCs w:val="24"/>
        </w:rPr>
        <w:t>f</w:t>
      </w:r>
      <w:r>
        <w:rPr>
          <w:rFonts w:eastAsia="Book Antiqua" w:cs="Book Antiqua" w:ascii="Book Antiqua" w:hAnsi="Book Antiqua"/>
          <w:spacing w:val="4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APIs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pacing w:val="-5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l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z w:val="24"/>
          <w:szCs w:val="24"/>
        </w:rPr>
        <w:t xml:space="preserve">ed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z w:val="24"/>
          <w:szCs w:val="24"/>
        </w:rPr>
        <w:t>o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Soc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k</w:t>
      </w:r>
      <w:r>
        <w:rPr>
          <w:rFonts w:eastAsia="Book Antiqua" w:cs="Book Antiqua" w:ascii="Book Antiqua" w:hAnsi="Book Antiqua"/>
          <w:sz w:val="24"/>
          <w:szCs w:val="24"/>
        </w:rPr>
        <w:t>et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P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gr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m</w:t>
      </w:r>
      <w:r>
        <w:rPr>
          <w:rFonts w:eastAsia="Book Antiqua" w:cs="Book Antiqua" w:ascii="Book Antiqua" w:hAnsi="Book Antiqua"/>
          <w:sz w:val="24"/>
          <w:szCs w:val="24"/>
        </w:rPr>
        <w:t>m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i</w:t>
      </w:r>
      <w:r>
        <w:rPr>
          <w:rFonts w:eastAsia="Book Antiqua" w:cs="Book Antiqua" w:ascii="Book Antiqua" w:hAnsi="Book Antiqua"/>
          <w:sz w:val="24"/>
          <w:szCs w:val="24"/>
        </w:rPr>
        <w:t>ng</w:t>
      </w:r>
    </w:p>
    <w:p>
      <w:pPr>
        <w:pStyle w:val="Normal"/>
        <w:spacing w:before="42" w:after="0"/>
        <w:ind w:left="821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6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>3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S</w:t>
      </w:r>
      <w:r>
        <w:rPr>
          <w:rFonts w:eastAsia="Book Antiqua" w:cs="Book Antiqua" w:ascii="Book Antiqua" w:hAnsi="Book Antiqua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v</w:t>
      </w:r>
      <w:r>
        <w:rPr>
          <w:rFonts w:eastAsia="Book Antiqua" w:cs="Book Antiqua" w:ascii="Book Antiqua" w:hAnsi="Book Antiqua"/>
          <w:sz w:val="24"/>
          <w:szCs w:val="24"/>
        </w:rPr>
        <w:t>er</w:t>
      </w:r>
      <w:r>
        <w:rPr>
          <w:rFonts w:eastAsia="Book Antiqua" w:cs="Book Antiqua" w:ascii="Book Antiqua" w:hAnsi="Book Antiqua"/>
          <w:spacing w:val="3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S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id</w:t>
      </w:r>
      <w:r>
        <w:rPr>
          <w:rFonts w:eastAsia="Book Antiqua" w:cs="Book Antiqua" w:ascii="Book Antiqua" w:hAnsi="Book Antiqua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P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gr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m</w:t>
      </w:r>
      <w:r>
        <w:rPr>
          <w:rFonts w:eastAsia="Book Antiqua" w:cs="Book Antiqua" w:ascii="Book Antiqua" w:hAnsi="Book Antiqua"/>
          <w:sz w:val="24"/>
          <w:szCs w:val="24"/>
        </w:rPr>
        <w:t>m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i</w:t>
      </w:r>
      <w:r>
        <w:rPr>
          <w:rFonts w:eastAsia="Book Antiqua" w:cs="Book Antiqua" w:ascii="Book Antiqua" w:hAnsi="Book Antiqua"/>
          <w:sz w:val="24"/>
          <w:szCs w:val="24"/>
        </w:rPr>
        <w:t>ng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3"/>
          <w:sz w:val="24"/>
          <w:szCs w:val="24"/>
        </w:rPr>
        <w:t>[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T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>C</w:t>
      </w:r>
      <w:r>
        <w:rPr>
          <w:rFonts w:eastAsia="Book Antiqua" w:cs="Book Antiqua" w:ascii="Book Antiqua" w:hAnsi="Book Antiqua"/>
          <w:sz w:val="24"/>
          <w:szCs w:val="24"/>
        </w:rPr>
        <w:t>P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and</w:t>
      </w:r>
      <w:r>
        <w:rPr>
          <w:rFonts w:eastAsia="Book Antiqua" w:cs="Book Antiqua" w:ascii="Book Antiqua" w:hAnsi="Book Antiqua"/>
          <w:spacing w:val="4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4"/>
          <w:sz w:val="24"/>
          <w:szCs w:val="24"/>
        </w:rPr>
        <w:t>U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DP</w:t>
      </w:r>
      <w:r>
        <w:rPr>
          <w:rFonts w:eastAsia="Book Antiqua" w:cs="Book Antiqua" w:ascii="Book Antiqua" w:hAnsi="Book Antiqua"/>
          <w:sz w:val="24"/>
          <w:szCs w:val="24"/>
        </w:rPr>
        <w:t>]</w:t>
      </w:r>
    </w:p>
    <w:p>
      <w:pPr>
        <w:pStyle w:val="Normal"/>
        <w:spacing w:before="42" w:after="0"/>
        <w:ind w:left="821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6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>4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C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li</w:t>
      </w:r>
      <w:r>
        <w:rPr>
          <w:rFonts w:eastAsia="Book Antiqua" w:cs="Book Antiqua" w:ascii="Book Antiqua" w:hAnsi="Book Antiqua"/>
          <w:sz w:val="24"/>
          <w:szCs w:val="24"/>
        </w:rPr>
        <w:t xml:space="preserve">ent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S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id</w:t>
      </w:r>
      <w:r>
        <w:rPr>
          <w:rFonts w:eastAsia="Book Antiqua" w:cs="Book Antiqua" w:ascii="Book Antiqua" w:hAnsi="Book Antiqua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P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gr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m</w:t>
      </w:r>
      <w:r>
        <w:rPr>
          <w:rFonts w:eastAsia="Book Antiqua" w:cs="Book Antiqua" w:ascii="Book Antiqua" w:hAnsi="Book Antiqua"/>
          <w:sz w:val="24"/>
          <w:szCs w:val="24"/>
        </w:rPr>
        <w:t>m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i</w:t>
      </w:r>
      <w:r>
        <w:rPr>
          <w:rFonts w:eastAsia="Book Antiqua" w:cs="Book Antiqua" w:ascii="Book Antiqua" w:hAnsi="Book Antiqua"/>
          <w:sz w:val="24"/>
          <w:szCs w:val="24"/>
        </w:rPr>
        <w:t>ng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3"/>
          <w:sz w:val="24"/>
          <w:szCs w:val="24"/>
        </w:rPr>
        <w:t>[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T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>C</w:t>
      </w:r>
      <w:r>
        <w:rPr>
          <w:rFonts w:eastAsia="Book Antiqua" w:cs="Book Antiqua" w:ascii="Book Antiqua" w:hAnsi="Book Antiqua"/>
          <w:sz w:val="24"/>
          <w:szCs w:val="24"/>
        </w:rPr>
        <w:t>P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and</w:t>
      </w:r>
      <w:r>
        <w:rPr>
          <w:rFonts w:eastAsia="Book Antiqua" w:cs="Book Antiqua" w:ascii="Book Antiqua" w:hAnsi="Book Antiqua"/>
          <w:spacing w:val="4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4"/>
          <w:sz w:val="24"/>
          <w:szCs w:val="24"/>
        </w:rPr>
        <w:t>U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DP</w:t>
      </w:r>
      <w:r>
        <w:rPr>
          <w:rFonts w:eastAsia="Book Antiqua" w:cs="Book Antiqua" w:ascii="Book Antiqua" w:hAnsi="Book Antiqua"/>
          <w:sz w:val="24"/>
          <w:szCs w:val="24"/>
        </w:rPr>
        <w:t>]</w:t>
      </w:r>
    </w:p>
    <w:p>
      <w:pPr>
        <w:pStyle w:val="Normal"/>
        <w:spacing w:before="47" w:after="0"/>
        <w:ind w:left="821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6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>5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3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S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m</w:t>
      </w:r>
      <w:r>
        <w:rPr>
          <w:rFonts w:eastAsia="Book Antiqua" w:cs="Book Antiqua" w:ascii="Book Antiqua" w:hAnsi="Book Antiqua"/>
          <w:sz w:val="24"/>
          <w:szCs w:val="24"/>
        </w:rPr>
        <w:t>p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l</w:t>
      </w:r>
      <w:r>
        <w:rPr>
          <w:rFonts w:eastAsia="Book Antiqua" w:cs="Book Antiqua" w:ascii="Book Antiqua" w:hAnsi="Book Antiqua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P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gr</w:t>
      </w:r>
      <w:r>
        <w:rPr>
          <w:rFonts w:eastAsia="Book Antiqua" w:cs="Book Antiqua" w:ascii="Book Antiqua" w:hAnsi="Book Antiqua"/>
          <w:sz w:val="24"/>
          <w:szCs w:val="24"/>
        </w:rPr>
        <w:t>am</w:t>
      </w:r>
    </w:p>
    <w:p>
      <w:pPr>
        <w:pStyle w:val="Normal"/>
        <w:spacing w:lineRule="exact" w:line="160" w:before="4" w:after="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ind w:left="100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b/>
          <w:sz w:val="24"/>
          <w:szCs w:val="24"/>
        </w:rPr>
        <w:t>7.</w:t>
      </w:r>
      <w:r>
        <w:rPr>
          <w:rFonts w:eastAsia="Book Antiqua" w:cs="Book Antiqua" w:ascii="Book Antiqua" w:hAnsi="Book Antiqua"/>
          <w:b/>
          <w:spacing w:val="4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b/>
          <w:spacing w:val="-3"/>
          <w:sz w:val="24"/>
          <w:szCs w:val="24"/>
        </w:rPr>
        <w:t>D</w:t>
      </w:r>
      <w:r>
        <w:rPr>
          <w:rFonts w:eastAsia="Book Antiqua" w:cs="Book Antiqua" w:ascii="Book Antiqua" w:hAnsi="Book Antiqua"/>
          <w:b/>
          <w:spacing w:val="1"/>
          <w:sz w:val="24"/>
          <w:szCs w:val="24"/>
        </w:rPr>
        <w:t>i</w:t>
      </w:r>
      <w:r>
        <w:rPr>
          <w:rFonts w:eastAsia="Book Antiqua" w:cs="Book Antiqua" w:ascii="Book Antiqua" w:hAnsi="Book Antiqua"/>
          <w:b/>
          <w:spacing w:val="-1"/>
          <w:sz w:val="24"/>
          <w:szCs w:val="24"/>
        </w:rPr>
        <w:t>s</w:t>
      </w:r>
      <w:r>
        <w:rPr>
          <w:rFonts w:eastAsia="Book Antiqua" w:cs="Book Antiqua" w:ascii="Book Antiqua" w:hAnsi="Book Antiqua"/>
          <w:b/>
          <w:spacing w:val="1"/>
          <w:sz w:val="24"/>
          <w:szCs w:val="24"/>
        </w:rPr>
        <w:t>t</w:t>
      </w:r>
      <w:r>
        <w:rPr>
          <w:rFonts w:eastAsia="Book Antiqua" w:cs="Book Antiqua" w:ascii="Book Antiqua" w:hAnsi="Book Antiqua"/>
          <w:b/>
          <w:spacing w:val="-2"/>
          <w:sz w:val="24"/>
          <w:szCs w:val="24"/>
        </w:rPr>
        <w:t>r</w:t>
      </w:r>
      <w:r>
        <w:rPr>
          <w:rFonts w:eastAsia="Book Antiqua" w:cs="Book Antiqua" w:ascii="Book Antiqua" w:hAnsi="Book Antiqua"/>
          <w:b/>
          <w:spacing w:val="1"/>
          <w:sz w:val="24"/>
          <w:szCs w:val="24"/>
        </w:rPr>
        <w:t>i</w:t>
      </w:r>
      <w:r>
        <w:rPr>
          <w:rFonts w:eastAsia="Book Antiqua" w:cs="Book Antiqua" w:ascii="Book Antiqua" w:hAnsi="Book Antiqua"/>
          <w:b/>
          <w:spacing w:val="-3"/>
          <w:sz w:val="24"/>
          <w:szCs w:val="24"/>
        </w:rPr>
        <w:t>b</w:t>
      </w:r>
      <w:r>
        <w:rPr>
          <w:rFonts w:eastAsia="Book Antiqua" w:cs="Book Antiqua" w:ascii="Book Antiqua" w:hAnsi="Book Antiqua"/>
          <w:b/>
          <w:spacing w:val="2"/>
          <w:sz w:val="24"/>
          <w:szCs w:val="24"/>
        </w:rPr>
        <w:t>u</w:t>
      </w:r>
      <w:r>
        <w:rPr>
          <w:rFonts w:eastAsia="Book Antiqua" w:cs="Book Antiqua" w:ascii="Book Antiqua" w:hAnsi="Book Antiqua"/>
          <w:b/>
          <w:spacing w:val="1"/>
          <w:sz w:val="24"/>
          <w:szCs w:val="24"/>
        </w:rPr>
        <w:t>t</w:t>
      </w:r>
      <w:r>
        <w:rPr>
          <w:rFonts w:eastAsia="Book Antiqua" w:cs="Book Antiqua" w:ascii="Book Antiqua" w:hAnsi="Book Antiqua"/>
          <w:b/>
          <w:spacing w:val="-5"/>
          <w:sz w:val="24"/>
          <w:szCs w:val="24"/>
        </w:rPr>
        <w:t>e</w:t>
      </w:r>
      <w:r>
        <w:rPr>
          <w:rFonts w:eastAsia="Book Antiqua" w:cs="Book Antiqua" w:ascii="Book Antiqua" w:hAnsi="Book Antiqua"/>
          <w:b/>
          <w:sz w:val="24"/>
          <w:szCs w:val="24"/>
        </w:rPr>
        <w:t>d</w:t>
      </w:r>
      <w:r>
        <w:rPr>
          <w:rFonts w:eastAsia="Book Antiqua" w:cs="Book Antiqua" w:ascii="Book Antiqua" w:hAnsi="Book Antiqua"/>
          <w:b/>
          <w:spacing w:val="4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b/>
          <w:spacing w:val="-4"/>
          <w:sz w:val="24"/>
          <w:szCs w:val="24"/>
        </w:rPr>
        <w:t>A</w:t>
      </w:r>
      <w:r>
        <w:rPr>
          <w:rFonts w:eastAsia="Book Antiqua" w:cs="Book Antiqua" w:ascii="Book Antiqua" w:hAnsi="Book Antiqua"/>
          <w:b/>
          <w:spacing w:val="2"/>
          <w:sz w:val="24"/>
          <w:szCs w:val="24"/>
        </w:rPr>
        <w:t>pp</w:t>
      </w:r>
      <w:r>
        <w:rPr>
          <w:rFonts w:eastAsia="Book Antiqua" w:cs="Book Antiqua" w:ascii="Book Antiqua" w:hAnsi="Book Antiqua"/>
          <w:b/>
          <w:spacing w:val="-3"/>
          <w:sz w:val="24"/>
          <w:szCs w:val="24"/>
        </w:rPr>
        <w:t>l</w:t>
      </w:r>
      <w:r>
        <w:rPr>
          <w:rFonts w:eastAsia="Book Antiqua" w:cs="Book Antiqua" w:ascii="Book Antiqua" w:hAnsi="Book Antiqua"/>
          <w:b/>
          <w:spacing w:val="1"/>
          <w:sz w:val="24"/>
          <w:szCs w:val="24"/>
        </w:rPr>
        <w:t>i</w:t>
      </w:r>
      <w:r>
        <w:rPr>
          <w:rFonts w:eastAsia="Book Antiqua" w:cs="Book Antiqua" w:ascii="Book Antiqua" w:hAnsi="Book Antiqua"/>
          <w:b/>
          <w:spacing w:val="-1"/>
          <w:sz w:val="24"/>
          <w:szCs w:val="24"/>
        </w:rPr>
        <w:t>c</w:t>
      </w:r>
      <w:r>
        <w:rPr>
          <w:rFonts w:eastAsia="Book Antiqua" w:cs="Book Antiqua" w:ascii="Book Antiqua" w:hAnsi="Book Antiqua"/>
          <w:b/>
          <w:sz w:val="24"/>
          <w:szCs w:val="24"/>
        </w:rPr>
        <w:t>a</w:t>
      </w:r>
      <w:r>
        <w:rPr>
          <w:rFonts w:eastAsia="Book Antiqua" w:cs="Book Antiqua" w:ascii="Book Antiqua" w:hAnsi="Book Antiqua"/>
          <w:b/>
          <w:spacing w:val="1"/>
          <w:sz w:val="24"/>
          <w:szCs w:val="24"/>
        </w:rPr>
        <w:t>ti</w:t>
      </w:r>
      <w:r>
        <w:rPr>
          <w:rFonts w:eastAsia="Book Antiqua" w:cs="Book Antiqua" w:ascii="Book Antiqua" w:hAnsi="Book Antiqua"/>
          <w:b/>
          <w:spacing w:val="-4"/>
          <w:sz w:val="24"/>
          <w:szCs w:val="24"/>
        </w:rPr>
        <w:t>o</w:t>
      </w:r>
      <w:r>
        <w:rPr>
          <w:rFonts w:eastAsia="Book Antiqua" w:cs="Book Antiqua" w:ascii="Book Antiqua" w:hAnsi="Book Antiqua"/>
          <w:b/>
          <w:sz w:val="24"/>
          <w:szCs w:val="24"/>
        </w:rPr>
        <w:t xml:space="preserve">n                                                                        </w:t>
      </w:r>
      <w:bookmarkStart w:id="0" w:name="_GoBack"/>
      <w:bookmarkEnd w:id="0"/>
      <w:r>
        <w:rPr>
          <w:rFonts w:eastAsia="Book Antiqua" w:cs="Book Antiqua" w:ascii="Book Antiqua" w:hAnsi="Book Antiqua"/>
          <w:b/>
          <w:spacing w:val="2"/>
          <w:sz w:val="24"/>
          <w:szCs w:val="24"/>
        </w:rPr>
        <w:t>[</w:t>
      </w:r>
      <w:r>
        <w:rPr>
          <w:rFonts w:eastAsia="Book Antiqua" w:cs="Book Antiqua" w:ascii="Book Antiqua" w:hAnsi="Book Antiqua"/>
          <w:b/>
          <w:sz w:val="24"/>
          <w:szCs w:val="24"/>
        </w:rPr>
        <w:t>5</w:t>
      </w:r>
      <w:r>
        <w:rPr>
          <w:rFonts w:eastAsia="Book Antiqua" w:cs="Book Antiqua" w:ascii="Book Antiqua" w:hAnsi="Book Antiqua"/>
          <w:b/>
          <w:spacing w:val="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b/>
          <w:spacing w:val="-3"/>
          <w:sz w:val="24"/>
          <w:szCs w:val="24"/>
        </w:rPr>
        <w:t>h</w:t>
      </w:r>
      <w:r>
        <w:rPr>
          <w:rFonts w:eastAsia="Book Antiqua" w:cs="Book Antiqua" w:ascii="Book Antiqua" w:hAnsi="Book Antiqua"/>
          <w:b/>
          <w:spacing w:val="1"/>
          <w:sz w:val="24"/>
          <w:szCs w:val="24"/>
        </w:rPr>
        <w:t>o</w:t>
      </w:r>
      <w:r>
        <w:rPr>
          <w:rFonts w:eastAsia="Book Antiqua" w:cs="Book Antiqua" w:ascii="Book Antiqua" w:hAnsi="Book Antiqua"/>
          <w:b/>
          <w:spacing w:val="2"/>
          <w:sz w:val="24"/>
          <w:szCs w:val="24"/>
        </w:rPr>
        <w:t>u</w:t>
      </w:r>
      <w:r>
        <w:rPr>
          <w:rFonts w:eastAsia="Book Antiqua" w:cs="Book Antiqua" w:ascii="Book Antiqua" w:hAnsi="Book Antiqua"/>
          <w:b/>
          <w:spacing w:val="-2"/>
          <w:sz w:val="24"/>
          <w:szCs w:val="24"/>
        </w:rPr>
        <w:t>r</w:t>
      </w:r>
      <w:r>
        <w:rPr>
          <w:rFonts w:eastAsia="Book Antiqua" w:cs="Book Antiqua" w:ascii="Book Antiqua" w:hAnsi="Book Antiqua"/>
          <w:b/>
          <w:sz w:val="24"/>
          <w:szCs w:val="24"/>
        </w:rPr>
        <w:t>s]</w:t>
      </w:r>
    </w:p>
    <w:p>
      <w:pPr>
        <w:pStyle w:val="Normal"/>
        <w:spacing w:before="46" w:after="0"/>
        <w:ind w:left="821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7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>1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In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d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uct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z w:val="24"/>
          <w:szCs w:val="24"/>
        </w:rPr>
        <w:t>n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z w:val="24"/>
          <w:szCs w:val="24"/>
        </w:rPr>
        <w:t>o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 xml:space="preserve"> D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st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b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ut</w:t>
      </w:r>
      <w:r>
        <w:rPr>
          <w:rFonts w:eastAsia="Book Antiqua" w:cs="Book Antiqua" w:ascii="Book Antiqua" w:hAnsi="Book Antiqua"/>
          <w:sz w:val="24"/>
          <w:szCs w:val="24"/>
        </w:rPr>
        <w:t xml:space="preserve">ed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bj</w:t>
      </w:r>
      <w:r>
        <w:rPr>
          <w:rFonts w:eastAsia="Book Antiqua" w:cs="Book Antiqua" w:ascii="Book Antiqua" w:hAnsi="Book Antiqua"/>
          <w:sz w:val="24"/>
          <w:szCs w:val="24"/>
        </w:rPr>
        <w:t>ec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>t</w:t>
      </w:r>
      <w:r>
        <w:rPr>
          <w:rFonts w:eastAsia="Book Antiqua" w:cs="Book Antiqua" w:ascii="Book Antiqua" w:hAnsi="Book Antiqua"/>
          <w:sz w:val="24"/>
          <w:szCs w:val="24"/>
        </w:rPr>
        <w:t>s</w:t>
      </w:r>
    </w:p>
    <w:p>
      <w:pPr>
        <w:pStyle w:val="Normal"/>
        <w:spacing w:before="42" w:after="0"/>
        <w:ind w:left="821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7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>2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Ov</w:t>
      </w:r>
      <w:r>
        <w:rPr>
          <w:rFonts w:eastAsia="Book Antiqua" w:cs="Book Antiqua" w:ascii="Book Antiqua" w:hAnsi="Book Antiqua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v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z w:val="24"/>
          <w:szCs w:val="24"/>
        </w:rPr>
        <w:t>ew</w:t>
      </w:r>
      <w:r>
        <w:rPr>
          <w:rFonts w:eastAsia="Book Antiqua" w:cs="Book Antiqua" w:ascii="Book Antiqua" w:hAnsi="Book Antiqua"/>
          <w:spacing w:val="4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z w:val="24"/>
          <w:szCs w:val="24"/>
        </w:rPr>
        <w:t>f</w:t>
      </w:r>
      <w:r>
        <w:rPr>
          <w:rFonts w:eastAsia="Book Antiqua" w:cs="Book Antiqua" w:ascii="Book Antiqua" w:hAnsi="Book Antiqua"/>
          <w:spacing w:val="4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>R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M</w:t>
      </w:r>
      <w:r>
        <w:rPr>
          <w:rFonts w:eastAsia="Book Antiqua" w:cs="Book Antiqua" w:ascii="Book Antiqua" w:hAnsi="Book Antiqua"/>
          <w:sz w:val="24"/>
          <w:szCs w:val="24"/>
        </w:rPr>
        <w:t>I</w:t>
      </w:r>
    </w:p>
    <w:p>
      <w:pPr>
        <w:pStyle w:val="Normal"/>
        <w:spacing w:before="48" w:after="0"/>
        <w:ind w:left="821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7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>3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R</w:t>
      </w:r>
      <w:r>
        <w:rPr>
          <w:rFonts w:eastAsia="Book Antiqua" w:cs="Book Antiqua" w:ascii="Book Antiqua" w:hAnsi="Book Antiqua"/>
          <w:sz w:val="24"/>
          <w:szCs w:val="24"/>
        </w:rPr>
        <w:t xml:space="preserve">mi </w:t>
      </w:r>
      <w:r>
        <w:rPr>
          <w:rFonts w:eastAsia="Book Antiqua" w:cs="Book Antiqua" w:ascii="Book Antiqua" w:hAnsi="Book Antiqua"/>
          <w:spacing w:val="6"/>
          <w:sz w:val="24"/>
          <w:szCs w:val="24"/>
        </w:rPr>
        <w:t>Architecture</w:t>
      </w:r>
    </w:p>
    <w:p>
      <w:pPr>
        <w:sectPr>
          <w:type w:val="nextPage"/>
          <w:pgSz w:w="12240" w:h="15840"/>
          <w:pgMar w:left="1340" w:right="1170" w:gutter="0" w:header="0" w:top="84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spacing w:before="42" w:after="0"/>
        <w:ind w:left="821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7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>4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C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z w:val="24"/>
          <w:szCs w:val="24"/>
        </w:rPr>
        <w:t>ea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z w:val="24"/>
          <w:szCs w:val="24"/>
        </w:rPr>
        <w:t>ng</w:t>
      </w:r>
      <w:r>
        <w:rPr>
          <w:rFonts w:eastAsia="Book Antiqua" w:cs="Book Antiqua" w:ascii="Book Antiqua" w:hAnsi="Book Antiqua"/>
          <w:spacing w:val="3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D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st</w:t>
      </w:r>
      <w:r>
        <w:rPr>
          <w:rFonts w:eastAsia="Book Antiqua" w:cs="Book Antiqua" w:ascii="Book Antiqua" w:hAnsi="Book Antiqua"/>
          <w:spacing w:val="-4"/>
          <w:sz w:val="24"/>
          <w:szCs w:val="24"/>
        </w:rPr>
        <w:t>r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b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ut</w:t>
      </w:r>
      <w:r>
        <w:rPr>
          <w:rFonts w:eastAsia="Book Antiqua" w:cs="Book Antiqua" w:ascii="Book Antiqua" w:hAnsi="Book Antiqua"/>
          <w:sz w:val="24"/>
          <w:szCs w:val="24"/>
        </w:rPr>
        <w:t>ed App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li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c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z w:val="24"/>
          <w:szCs w:val="24"/>
        </w:rPr>
        <w:t>n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u</w:t>
      </w:r>
      <w:r>
        <w:rPr>
          <w:rFonts w:eastAsia="Book Antiqua" w:cs="Book Antiqua" w:ascii="Book Antiqua" w:hAnsi="Book Antiqua"/>
          <w:spacing w:val="-6"/>
          <w:sz w:val="24"/>
          <w:szCs w:val="24"/>
        </w:rPr>
        <w:t>s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z w:val="24"/>
          <w:szCs w:val="24"/>
        </w:rPr>
        <w:t>ng</w:t>
      </w:r>
      <w:r>
        <w:rPr>
          <w:rFonts w:eastAsia="Book Antiqua" w:cs="Book Antiqua" w:ascii="Book Antiqua" w:hAnsi="Book Antiqua"/>
          <w:spacing w:val="3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>R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M</w:t>
      </w:r>
      <w:r>
        <w:rPr>
          <w:rFonts w:eastAsia="Book Antiqua" w:cs="Book Antiqua" w:ascii="Book Antiqua" w:hAnsi="Book Antiqua"/>
          <w:sz w:val="24"/>
          <w:szCs w:val="24"/>
        </w:rPr>
        <w:t>I</w:t>
      </w:r>
    </w:p>
    <w:p>
      <w:pPr>
        <w:pStyle w:val="Normal"/>
        <w:spacing w:before="62" w:after="0"/>
        <w:ind w:left="100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b/>
          <w:sz w:val="24"/>
          <w:szCs w:val="24"/>
        </w:rPr>
        <w:t>8.</w:t>
      </w:r>
      <w:r>
        <w:rPr>
          <w:rFonts w:eastAsia="Book Antiqua" w:cs="Book Antiqua" w:ascii="Book Antiqua" w:hAnsi="Book Antiqua"/>
          <w:b/>
          <w:spacing w:val="4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b/>
          <w:spacing w:val="-3"/>
          <w:sz w:val="24"/>
          <w:szCs w:val="24"/>
        </w:rPr>
        <w:t>O</w:t>
      </w:r>
      <w:r>
        <w:rPr>
          <w:rFonts w:eastAsia="Book Antiqua" w:cs="Book Antiqua" w:ascii="Book Antiqua" w:hAnsi="Book Antiqua"/>
          <w:b/>
          <w:spacing w:val="1"/>
          <w:sz w:val="24"/>
          <w:szCs w:val="24"/>
        </w:rPr>
        <w:t>v</w:t>
      </w:r>
      <w:r>
        <w:rPr>
          <w:rFonts w:eastAsia="Book Antiqua" w:cs="Book Antiqua" w:ascii="Book Antiqua" w:hAnsi="Book Antiqua"/>
          <w:b/>
          <w:sz w:val="24"/>
          <w:szCs w:val="24"/>
        </w:rPr>
        <w:t>e</w:t>
      </w:r>
      <w:r>
        <w:rPr>
          <w:rFonts w:eastAsia="Book Antiqua" w:cs="Book Antiqua" w:ascii="Book Antiqua" w:hAnsi="Book Antiqua"/>
          <w:b/>
          <w:spacing w:val="-2"/>
          <w:sz w:val="24"/>
          <w:szCs w:val="24"/>
        </w:rPr>
        <w:t>r</w:t>
      </w:r>
      <w:r>
        <w:rPr>
          <w:rFonts w:eastAsia="Book Antiqua" w:cs="Book Antiqua" w:ascii="Book Antiqua" w:hAnsi="Book Antiqua"/>
          <w:b/>
          <w:spacing w:val="1"/>
          <w:sz w:val="24"/>
          <w:szCs w:val="24"/>
        </w:rPr>
        <w:t>vi</w:t>
      </w:r>
      <w:r>
        <w:rPr>
          <w:rFonts w:eastAsia="Book Antiqua" w:cs="Book Antiqua" w:ascii="Book Antiqua" w:hAnsi="Book Antiqua"/>
          <w:b/>
          <w:sz w:val="24"/>
          <w:szCs w:val="24"/>
        </w:rPr>
        <w:t>ew</w:t>
      </w:r>
      <w:r>
        <w:rPr>
          <w:rFonts w:eastAsia="Book Antiqua" w:cs="Book Antiqua" w:ascii="Book Antiqua" w:hAnsi="Book Antiqua"/>
          <w:b/>
          <w:spacing w:val="-1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b/>
          <w:spacing w:val="1"/>
          <w:sz w:val="24"/>
          <w:szCs w:val="24"/>
        </w:rPr>
        <w:t>o</w:t>
      </w:r>
      <w:r>
        <w:rPr>
          <w:rFonts w:eastAsia="Book Antiqua" w:cs="Book Antiqua" w:ascii="Book Antiqua" w:hAnsi="Book Antiqua"/>
          <w:b/>
          <w:sz w:val="24"/>
          <w:szCs w:val="24"/>
        </w:rPr>
        <w:t>f</w:t>
      </w:r>
      <w:r>
        <w:rPr>
          <w:rFonts w:eastAsia="Book Antiqua" w:cs="Book Antiqua" w:ascii="Book Antiqua" w:hAnsi="Book Antiqua"/>
          <w:b/>
          <w:spacing w:val="3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b/>
          <w:spacing w:val="2"/>
          <w:sz w:val="24"/>
          <w:szCs w:val="24"/>
        </w:rPr>
        <w:t>S</w:t>
      </w:r>
      <w:r>
        <w:rPr>
          <w:rFonts w:eastAsia="Book Antiqua" w:cs="Book Antiqua" w:ascii="Book Antiqua" w:hAnsi="Book Antiqua"/>
          <w:b/>
          <w:sz w:val="24"/>
          <w:szCs w:val="24"/>
        </w:rPr>
        <w:t>e</w:t>
      </w:r>
      <w:r>
        <w:rPr>
          <w:rFonts w:eastAsia="Book Antiqua" w:cs="Book Antiqua" w:ascii="Book Antiqua" w:hAnsi="Book Antiqua"/>
          <w:b/>
          <w:spacing w:val="-2"/>
          <w:sz w:val="24"/>
          <w:szCs w:val="24"/>
        </w:rPr>
        <w:t>r</w:t>
      </w:r>
      <w:r>
        <w:rPr>
          <w:rFonts w:eastAsia="Book Antiqua" w:cs="Book Antiqua" w:ascii="Book Antiqua" w:hAnsi="Book Antiqua"/>
          <w:b/>
          <w:spacing w:val="1"/>
          <w:sz w:val="24"/>
          <w:szCs w:val="24"/>
        </w:rPr>
        <w:t>vl</w:t>
      </w:r>
      <w:r>
        <w:rPr>
          <w:rFonts w:eastAsia="Book Antiqua" w:cs="Book Antiqua" w:ascii="Book Antiqua" w:hAnsi="Book Antiqua"/>
          <w:b/>
          <w:spacing w:val="-5"/>
          <w:sz w:val="24"/>
          <w:szCs w:val="24"/>
        </w:rPr>
        <w:t>e</w:t>
      </w:r>
      <w:r>
        <w:rPr>
          <w:rFonts w:eastAsia="Book Antiqua" w:cs="Book Antiqua" w:ascii="Book Antiqua" w:hAnsi="Book Antiqua"/>
          <w:b/>
          <w:sz w:val="24"/>
          <w:szCs w:val="24"/>
        </w:rPr>
        <w:t>t</w:t>
      </w:r>
      <w:r>
        <w:rPr>
          <w:rFonts w:eastAsia="Book Antiqua" w:cs="Book Antiqua" w:ascii="Book Antiqua" w:hAnsi="Book Antiqua"/>
          <w:b/>
          <w:spacing w:val="4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b/>
          <w:spacing w:val="-5"/>
          <w:sz w:val="24"/>
          <w:szCs w:val="24"/>
        </w:rPr>
        <w:t>a</w:t>
      </w:r>
      <w:r>
        <w:rPr>
          <w:rFonts w:eastAsia="Book Antiqua" w:cs="Book Antiqua" w:ascii="Book Antiqua" w:hAnsi="Book Antiqua"/>
          <w:b/>
          <w:spacing w:val="2"/>
          <w:sz w:val="24"/>
          <w:szCs w:val="24"/>
        </w:rPr>
        <w:t>n</w:t>
      </w:r>
      <w:r>
        <w:rPr>
          <w:rFonts w:eastAsia="Book Antiqua" w:cs="Book Antiqua" w:ascii="Book Antiqua" w:hAnsi="Book Antiqua"/>
          <w:b/>
          <w:sz w:val="24"/>
          <w:szCs w:val="24"/>
        </w:rPr>
        <w:t>d</w:t>
      </w:r>
      <w:r>
        <w:rPr>
          <w:rFonts w:eastAsia="Book Antiqua" w:cs="Book Antiqua" w:ascii="Book Antiqua" w:hAnsi="Book Antiqua"/>
          <w:b/>
          <w:spacing w:val="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b/>
          <w:spacing w:val="-2"/>
          <w:sz w:val="24"/>
          <w:szCs w:val="24"/>
        </w:rPr>
        <w:t>J</w:t>
      </w:r>
      <w:r>
        <w:rPr>
          <w:rFonts w:eastAsia="Book Antiqua" w:cs="Book Antiqua" w:ascii="Book Antiqua" w:hAnsi="Book Antiqua"/>
          <w:b/>
          <w:spacing w:val="2"/>
          <w:sz w:val="24"/>
          <w:szCs w:val="24"/>
        </w:rPr>
        <w:t>S</w:t>
      </w:r>
      <w:r>
        <w:rPr>
          <w:rFonts w:eastAsia="Book Antiqua" w:cs="Book Antiqua" w:ascii="Book Antiqua" w:hAnsi="Book Antiqua"/>
          <w:b/>
          <w:sz w:val="24"/>
          <w:szCs w:val="24"/>
        </w:rPr>
        <w:t xml:space="preserve">P                                                              </w:t>
      </w:r>
      <w:r>
        <w:rPr>
          <w:rFonts w:eastAsia="Book Antiqua" w:cs="Book Antiqua" w:ascii="Book Antiqua" w:hAnsi="Book Antiqua"/>
          <w:b/>
          <w:spacing w:val="59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b/>
          <w:spacing w:val="2"/>
          <w:sz w:val="24"/>
          <w:szCs w:val="24"/>
        </w:rPr>
        <w:t>[</w:t>
      </w:r>
      <w:r>
        <w:rPr>
          <w:rFonts w:eastAsia="Book Antiqua" w:cs="Book Antiqua" w:ascii="Book Antiqua" w:hAnsi="Book Antiqua"/>
          <w:b/>
          <w:sz w:val="24"/>
          <w:szCs w:val="24"/>
        </w:rPr>
        <w:t>4</w:t>
      </w:r>
      <w:r>
        <w:rPr>
          <w:rFonts w:eastAsia="Book Antiqua" w:cs="Book Antiqua" w:ascii="Book Antiqua" w:hAnsi="Book Antiqua"/>
          <w:b/>
          <w:spacing w:val="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b/>
          <w:spacing w:val="1"/>
          <w:sz w:val="24"/>
          <w:szCs w:val="24"/>
        </w:rPr>
        <w:t>H</w:t>
      </w:r>
      <w:r>
        <w:rPr>
          <w:rFonts w:eastAsia="Book Antiqua" w:cs="Book Antiqua" w:ascii="Book Antiqua" w:hAnsi="Book Antiqua"/>
          <w:b/>
          <w:spacing w:val="-4"/>
          <w:sz w:val="24"/>
          <w:szCs w:val="24"/>
        </w:rPr>
        <w:t>o</w:t>
      </w:r>
      <w:r>
        <w:rPr>
          <w:rFonts w:eastAsia="Book Antiqua" w:cs="Book Antiqua" w:ascii="Book Antiqua" w:hAnsi="Book Antiqua"/>
          <w:b/>
          <w:spacing w:val="2"/>
          <w:sz w:val="24"/>
          <w:szCs w:val="24"/>
        </w:rPr>
        <w:t>u</w:t>
      </w:r>
      <w:r>
        <w:rPr>
          <w:rFonts w:eastAsia="Book Antiqua" w:cs="Book Antiqua" w:ascii="Book Antiqua" w:hAnsi="Book Antiqua"/>
          <w:b/>
          <w:spacing w:val="-2"/>
          <w:sz w:val="24"/>
          <w:szCs w:val="24"/>
        </w:rPr>
        <w:t>r</w:t>
      </w:r>
      <w:r>
        <w:rPr>
          <w:rFonts w:eastAsia="Book Antiqua" w:cs="Book Antiqua" w:ascii="Book Antiqua" w:hAnsi="Book Antiqua"/>
          <w:b/>
          <w:sz w:val="24"/>
          <w:szCs w:val="24"/>
        </w:rPr>
        <w:t>s]</w:t>
      </w:r>
    </w:p>
    <w:p>
      <w:pPr>
        <w:pStyle w:val="Normal"/>
        <w:spacing w:before="46" w:after="0"/>
        <w:ind w:left="821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8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>1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In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d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uct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z w:val="24"/>
          <w:szCs w:val="24"/>
        </w:rPr>
        <w:t>n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z w:val="24"/>
          <w:szCs w:val="24"/>
        </w:rPr>
        <w:t>o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S</w:t>
      </w:r>
      <w:r>
        <w:rPr>
          <w:rFonts w:eastAsia="Book Antiqua" w:cs="Book Antiqua" w:ascii="Book Antiqua" w:hAnsi="Book Antiqua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v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l</w:t>
      </w:r>
      <w:r>
        <w:rPr>
          <w:rFonts w:eastAsia="Book Antiqua" w:cs="Book Antiqua" w:ascii="Book Antiqua" w:hAnsi="Book Antiqua"/>
          <w:sz w:val="24"/>
          <w:szCs w:val="24"/>
        </w:rPr>
        <w:t>et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and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J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S</w:t>
      </w:r>
      <w:r>
        <w:rPr>
          <w:rFonts w:eastAsia="Book Antiqua" w:cs="Book Antiqua" w:ascii="Book Antiqua" w:hAnsi="Book Antiqua"/>
          <w:sz w:val="24"/>
          <w:szCs w:val="24"/>
        </w:rPr>
        <w:t>P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and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z w:val="24"/>
          <w:szCs w:val="24"/>
        </w:rPr>
        <w:t>s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4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c</w:t>
      </w:r>
      <w:r>
        <w:rPr>
          <w:rFonts w:eastAsia="Book Antiqua" w:cs="Book Antiqua" w:ascii="Book Antiqua" w:hAnsi="Book Antiqua"/>
          <w:sz w:val="24"/>
          <w:szCs w:val="24"/>
        </w:rPr>
        <w:t>h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i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z w:val="24"/>
          <w:szCs w:val="24"/>
        </w:rPr>
        <w:t>ec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>t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u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z w:val="24"/>
          <w:szCs w:val="24"/>
        </w:rPr>
        <w:t>e</w:t>
      </w:r>
    </w:p>
    <w:p>
      <w:pPr>
        <w:pStyle w:val="Normal"/>
        <w:spacing w:before="42" w:after="0"/>
        <w:ind w:left="821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8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>2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C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z w:val="24"/>
          <w:szCs w:val="24"/>
        </w:rPr>
        <w:t>n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f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g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u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z w:val="24"/>
          <w:szCs w:val="24"/>
        </w:rPr>
        <w:t>ng</w:t>
      </w:r>
      <w:r>
        <w:rPr>
          <w:rFonts w:eastAsia="Book Antiqua" w:cs="Book Antiqua" w:ascii="Book Antiqua" w:hAnsi="Book Antiqua"/>
          <w:spacing w:val="3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Apa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c</w:t>
      </w:r>
      <w:r>
        <w:rPr>
          <w:rFonts w:eastAsia="Book Antiqua" w:cs="Book Antiqua" w:ascii="Book Antiqua" w:hAnsi="Book Antiqua"/>
          <w:sz w:val="24"/>
          <w:szCs w:val="24"/>
        </w:rPr>
        <w:t>he</w:t>
      </w:r>
      <w:r>
        <w:rPr>
          <w:rFonts w:eastAsia="Book Antiqua" w:cs="Book Antiqua" w:ascii="Book Antiqua" w:hAnsi="Book Antiqua"/>
          <w:spacing w:val="-3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T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z w:val="24"/>
          <w:szCs w:val="24"/>
        </w:rPr>
        <w:t>m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>c</w:t>
      </w:r>
      <w:r>
        <w:rPr>
          <w:rFonts w:eastAsia="Book Antiqua" w:cs="Book Antiqua" w:ascii="Book Antiqua" w:hAnsi="Book Antiqua"/>
          <w:sz w:val="24"/>
          <w:szCs w:val="24"/>
        </w:rPr>
        <w:t>at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sz w:val="24"/>
          <w:szCs w:val="24"/>
        </w:rPr>
        <w:t>o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h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>o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s</w:t>
      </w:r>
      <w:r>
        <w:rPr>
          <w:rFonts w:eastAsia="Book Antiqua" w:cs="Book Antiqua" w:ascii="Book Antiqua" w:hAnsi="Book Antiqua"/>
          <w:sz w:val="24"/>
          <w:szCs w:val="24"/>
        </w:rPr>
        <w:t>t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S</w:t>
      </w:r>
      <w:r>
        <w:rPr>
          <w:rFonts w:eastAsia="Book Antiqua" w:cs="Book Antiqua" w:ascii="Book Antiqua" w:hAnsi="Book Antiqua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v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l</w:t>
      </w:r>
      <w:r>
        <w:rPr>
          <w:rFonts w:eastAsia="Book Antiqua" w:cs="Book Antiqua" w:ascii="Book Antiqua" w:hAnsi="Book Antiqua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t/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J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S</w:t>
      </w:r>
      <w:r>
        <w:rPr>
          <w:rFonts w:eastAsia="Book Antiqua" w:cs="Book Antiqua" w:ascii="Book Antiqua" w:hAnsi="Book Antiqua"/>
          <w:sz w:val="24"/>
          <w:szCs w:val="24"/>
        </w:rPr>
        <w:t>P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 xml:space="preserve"> f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il</w:t>
      </w:r>
      <w:r>
        <w:rPr>
          <w:rFonts w:eastAsia="Book Antiqua" w:cs="Book Antiqua" w:ascii="Book Antiqua" w:hAnsi="Book Antiqua"/>
          <w:sz w:val="24"/>
          <w:szCs w:val="24"/>
        </w:rPr>
        <w:t>es</w:t>
      </w:r>
    </w:p>
    <w:p>
      <w:pPr>
        <w:pStyle w:val="Normal"/>
        <w:spacing w:before="47" w:after="0"/>
        <w:ind w:left="821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8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>3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S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m</w:t>
      </w:r>
      <w:r>
        <w:rPr>
          <w:rFonts w:eastAsia="Book Antiqua" w:cs="Book Antiqua" w:ascii="Book Antiqua" w:hAnsi="Book Antiqua"/>
          <w:sz w:val="24"/>
          <w:szCs w:val="24"/>
        </w:rPr>
        <w:t>p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l</w:t>
      </w:r>
      <w:r>
        <w:rPr>
          <w:rFonts w:eastAsia="Book Antiqua" w:cs="Book Antiqua" w:ascii="Book Antiqua" w:hAnsi="Book Antiqua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p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gr</w:t>
      </w:r>
      <w:r>
        <w:rPr>
          <w:rFonts w:eastAsia="Book Antiqua" w:cs="Book Antiqua" w:ascii="Book Antiqua" w:hAnsi="Book Antiqua"/>
          <w:sz w:val="24"/>
          <w:szCs w:val="24"/>
        </w:rPr>
        <w:t>am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z w:val="24"/>
          <w:szCs w:val="24"/>
        </w:rPr>
        <w:t>f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 xml:space="preserve"> S</w:t>
      </w:r>
      <w:r>
        <w:rPr>
          <w:rFonts w:eastAsia="Book Antiqua" w:cs="Book Antiqua" w:ascii="Book Antiqua" w:hAnsi="Book Antiqua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v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l</w:t>
      </w:r>
      <w:r>
        <w:rPr>
          <w:rFonts w:eastAsia="Book Antiqua" w:cs="Book Antiqua" w:ascii="Book Antiqua" w:hAnsi="Book Antiqua"/>
          <w:sz w:val="24"/>
          <w:szCs w:val="24"/>
        </w:rPr>
        <w:t>et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-5"/>
          <w:sz w:val="24"/>
          <w:szCs w:val="24"/>
        </w:rPr>
        <w:t>n</w:t>
      </w:r>
      <w:r>
        <w:rPr>
          <w:rFonts w:eastAsia="Book Antiqua" w:cs="Book Antiqua" w:ascii="Book Antiqua" w:hAnsi="Book Antiqua"/>
          <w:sz w:val="24"/>
          <w:szCs w:val="24"/>
        </w:rPr>
        <w:t xml:space="preserve">d 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J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SP</w:t>
      </w:r>
      <w:r>
        <w:rPr>
          <w:rFonts w:eastAsia="Book Antiqua" w:cs="Book Antiqua" w:ascii="Book Antiqua" w:hAnsi="Book Antiqua"/>
          <w:sz w:val="24"/>
          <w:szCs w:val="24"/>
        </w:rPr>
        <w:t>.</w:t>
      </w:r>
    </w:p>
    <w:p>
      <w:pPr>
        <w:pStyle w:val="Normal"/>
        <w:spacing w:lineRule="exact" w:line="160" w:before="4" w:after="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ind w:left="100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b/>
          <w:spacing w:val="2"/>
          <w:sz w:val="24"/>
          <w:szCs w:val="24"/>
        </w:rPr>
        <w:t>L</w:t>
      </w:r>
      <w:r>
        <w:rPr>
          <w:rFonts w:eastAsia="Book Antiqua" w:cs="Book Antiqua" w:ascii="Book Antiqua" w:hAnsi="Book Antiqua"/>
          <w:b/>
          <w:sz w:val="24"/>
          <w:szCs w:val="24"/>
        </w:rPr>
        <w:t>a</w:t>
      </w:r>
      <w:r>
        <w:rPr>
          <w:rFonts w:eastAsia="Book Antiqua" w:cs="Book Antiqua" w:ascii="Book Antiqua" w:hAnsi="Book Antiqua"/>
          <w:b/>
          <w:spacing w:val="2"/>
          <w:sz w:val="24"/>
          <w:szCs w:val="24"/>
        </w:rPr>
        <w:t>b</w:t>
      </w:r>
      <w:r>
        <w:rPr>
          <w:rFonts w:eastAsia="Book Antiqua" w:cs="Book Antiqua" w:ascii="Book Antiqua" w:hAnsi="Book Antiqua"/>
          <w:b/>
          <w:spacing w:val="1"/>
          <w:sz w:val="24"/>
          <w:szCs w:val="24"/>
        </w:rPr>
        <w:t>o</w:t>
      </w:r>
      <w:r>
        <w:rPr>
          <w:rFonts w:eastAsia="Book Antiqua" w:cs="Book Antiqua" w:ascii="Book Antiqua" w:hAnsi="Book Antiqua"/>
          <w:b/>
          <w:spacing w:val="-2"/>
          <w:sz w:val="24"/>
          <w:szCs w:val="24"/>
        </w:rPr>
        <w:t>r</w:t>
      </w:r>
      <w:r>
        <w:rPr>
          <w:rFonts w:eastAsia="Book Antiqua" w:cs="Book Antiqua" w:ascii="Book Antiqua" w:hAnsi="Book Antiqua"/>
          <w:b/>
          <w:sz w:val="24"/>
          <w:szCs w:val="24"/>
        </w:rPr>
        <w:t>a</w:t>
      </w:r>
      <w:r>
        <w:rPr>
          <w:rFonts w:eastAsia="Book Antiqua" w:cs="Book Antiqua" w:ascii="Book Antiqua" w:hAnsi="Book Antiqua"/>
          <w:b/>
          <w:spacing w:val="1"/>
          <w:sz w:val="24"/>
          <w:szCs w:val="24"/>
        </w:rPr>
        <w:t>to</w:t>
      </w:r>
      <w:r>
        <w:rPr>
          <w:rFonts w:eastAsia="Book Antiqua" w:cs="Book Antiqua" w:ascii="Book Antiqua" w:hAnsi="Book Antiqua"/>
          <w:b/>
          <w:spacing w:val="-2"/>
          <w:sz w:val="24"/>
          <w:szCs w:val="24"/>
        </w:rPr>
        <w:t>r</w:t>
      </w:r>
      <w:r>
        <w:rPr>
          <w:rFonts w:eastAsia="Book Antiqua" w:cs="Book Antiqua" w:ascii="Book Antiqua" w:hAnsi="Book Antiqua"/>
          <w:b/>
          <w:spacing w:val="1"/>
          <w:sz w:val="24"/>
          <w:szCs w:val="24"/>
        </w:rPr>
        <w:t>y Works</w:t>
      </w:r>
      <w:r>
        <w:rPr>
          <w:rFonts w:eastAsia="Book Antiqua" w:cs="Book Antiqua" w:ascii="Book Antiqua" w:hAnsi="Book Antiqua"/>
          <w:b/>
          <w:sz w:val="24"/>
          <w:szCs w:val="24"/>
        </w:rPr>
        <w:t>:</w:t>
      </w:r>
    </w:p>
    <w:p>
      <w:pPr>
        <w:pStyle w:val="Normal"/>
        <w:spacing w:before="46" w:after="0"/>
        <w:ind w:left="100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pacing w:val="2"/>
          <w:sz w:val="24"/>
          <w:szCs w:val="24"/>
        </w:rPr>
        <w:t>T</w:t>
      </w:r>
      <w:r>
        <w:rPr>
          <w:rFonts w:eastAsia="Book Antiqua" w:cs="Book Antiqua" w:ascii="Book Antiqua" w:hAnsi="Book Antiqua"/>
          <w:sz w:val="24"/>
          <w:szCs w:val="24"/>
        </w:rPr>
        <w:t>he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s</w:t>
      </w:r>
      <w:r>
        <w:rPr>
          <w:rFonts w:eastAsia="Book Antiqua" w:cs="Book Antiqua" w:ascii="Book Antiqua" w:hAnsi="Book Antiqua"/>
          <w:sz w:val="24"/>
          <w:szCs w:val="24"/>
        </w:rPr>
        <w:t>ha</w:t>
      </w:r>
      <w:r>
        <w:rPr>
          <w:rFonts w:eastAsia="Book Antiqua" w:cs="Book Antiqua" w:ascii="Book Antiqua" w:hAnsi="Book Antiqua"/>
          <w:spacing w:val="-3"/>
          <w:sz w:val="24"/>
          <w:szCs w:val="24"/>
        </w:rPr>
        <w:t>l</w:t>
      </w:r>
      <w:r>
        <w:rPr>
          <w:rFonts w:eastAsia="Book Antiqua" w:cs="Book Antiqua" w:ascii="Book Antiqua" w:hAnsi="Book Antiqua"/>
          <w:sz w:val="24"/>
          <w:szCs w:val="24"/>
        </w:rPr>
        <w:t xml:space="preserve">l 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b</w:t>
      </w:r>
      <w:r>
        <w:rPr>
          <w:rFonts w:eastAsia="Book Antiqua" w:cs="Book Antiqua" w:ascii="Book Antiqua" w:hAnsi="Book Antiqua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l</w:t>
      </w:r>
      <w:r>
        <w:rPr>
          <w:rFonts w:eastAsia="Book Antiqua" w:cs="Book Antiqua" w:ascii="Book Antiqua" w:hAnsi="Book Antiqua"/>
          <w:sz w:val="24"/>
          <w:szCs w:val="24"/>
        </w:rPr>
        <w:t>ab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x</w:t>
      </w:r>
      <w:r>
        <w:rPr>
          <w:rFonts w:eastAsia="Book Antiqua" w:cs="Book Antiqua" w:ascii="Book Antiqua" w:hAnsi="Book Antiqua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c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s</w:t>
      </w:r>
      <w:r>
        <w:rPr>
          <w:rFonts w:eastAsia="Book Antiqua" w:cs="Book Antiqua" w:ascii="Book Antiqua" w:hAnsi="Book Antiqua"/>
          <w:sz w:val="24"/>
          <w:szCs w:val="24"/>
        </w:rPr>
        <w:t>es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cov</w:t>
      </w:r>
      <w:r>
        <w:rPr>
          <w:rFonts w:eastAsia="Book Antiqua" w:cs="Book Antiqua" w:ascii="Book Antiqua" w:hAnsi="Book Antiqua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spacing w:val="-5"/>
          <w:sz w:val="24"/>
          <w:szCs w:val="24"/>
        </w:rPr>
        <w:t>n</w:t>
      </w:r>
      <w:r>
        <w:rPr>
          <w:rFonts w:eastAsia="Book Antiqua" w:cs="Book Antiqua" w:ascii="Book Antiqua" w:hAnsi="Book Antiqua"/>
          <w:sz w:val="24"/>
          <w:szCs w:val="24"/>
        </w:rPr>
        <w:t>g</w:t>
      </w:r>
      <w:r>
        <w:rPr>
          <w:rFonts w:eastAsia="Book Antiqua" w:cs="Book Antiqua" w:ascii="Book Antiqua" w:hAnsi="Book Antiqua"/>
          <w:spacing w:val="3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5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l</w:t>
      </w:r>
      <w:r>
        <w:rPr>
          <w:rFonts w:eastAsia="Book Antiqua" w:cs="Book Antiqua" w:ascii="Book Antiqua" w:hAnsi="Book Antiqua"/>
          <w:sz w:val="24"/>
          <w:szCs w:val="24"/>
        </w:rPr>
        <w:t xml:space="preserve">l 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f</w:t>
      </w:r>
      <w:r>
        <w:rPr>
          <w:rFonts w:eastAsia="Book Antiqua" w:cs="Book Antiqua" w:ascii="Book Antiqua" w:hAnsi="Book Antiqua"/>
          <w:sz w:val="24"/>
          <w:szCs w:val="24"/>
        </w:rPr>
        <w:t>ea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tu</w:t>
      </w:r>
      <w:r>
        <w:rPr>
          <w:rFonts w:eastAsia="Book Antiqua" w:cs="Book Antiqua" w:ascii="Book Antiqua" w:hAnsi="Book Antiqua"/>
          <w:spacing w:val="-4"/>
          <w:sz w:val="24"/>
          <w:szCs w:val="24"/>
        </w:rPr>
        <w:t>r</w:t>
      </w:r>
      <w:r>
        <w:rPr>
          <w:rFonts w:eastAsia="Book Antiqua" w:cs="Book Antiqua" w:ascii="Book Antiqua" w:hAnsi="Book Antiqua"/>
          <w:sz w:val="24"/>
          <w:szCs w:val="24"/>
        </w:rPr>
        <w:t>es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z w:val="24"/>
          <w:szCs w:val="24"/>
        </w:rPr>
        <w:t>f</w:t>
      </w:r>
      <w:r>
        <w:rPr>
          <w:rFonts w:eastAsia="Book Antiqua" w:cs="Book Antiqua" w:ascii="Book Antiqua" w:hAnsi="Book Antiqua"/>
          <w:spacing w:val="4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b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ov</w:t>
      </w:r>
      <w:r>
        <w:rPr>
          <w:rFonts w:eastAsia="Book Antiqua" w:cs="Book Antiqua" w:ascii="Book Antiqua" w:hAnsi="Book Antiqua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c</w:t>
      </w:r>
      <w:r>
        <w:rPr>
          <w:rFonts w:eastAsia="Book Antiqua" w:cs="Book Antiqua" w:ascii="Book Antiqua" w:hAnsi="Book Antiqua"/>
          <w:sz w:val="24"/>
          <w:szCs w:val="24"/>
        </w:rPr>
        <w:t>ha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pt</w:t>
      </w:r>
      <w:r>
        <w:rPr>
          <w:rFonts w:eastAsia="Book Antiqua" w:cs="Book Antiqua" w:ascii="Book Antiqua" w:hAnsi="Book Antiqua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s</w:t>
      </w:r>
      <w:r>
        <w:rPr>
          <w:rFonts w:eastAsia="Book Antiqua" w:cs="Book Antiqua" w:ascii="Book Antiqua" w:hAnsi="Book Antiqua"/>
          <w:sz w:val="24"/>
          <w:szCs w:val="24"/>
        </w:rPr>
        <w:t>.</w:t>
      </w:r>
    </w:p>
    <w:p>
      <w:pPr>
        <w:pStyle w:val="Normal"/>
        <w:spacing w:lineRule="exact" w:line="220" w:before="19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100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b/>
          <w:sz w:val="24"/>
          <w:szCs w:val="24"/>
        </w:rPr>
        <w:t>Re</w:t>
      </w:r>
      <w:r>
        <w:rPr>
          <w:rFonts w:eastAsia="Book Antiqua" w:cs="Book Antiqua" w:ascii="Book Antiqua" w:hAnsi="Book Antiqua"/>
          <w:b/>
          <w:spacing w:val="-3"/>
          <w:sz w:val="24"/>
          <w:szCs w:val="24"/>
        </w:rPr>
        <w:t>f</w:t>
      </w:r>
      <w:r>
        <w:rPr>
          <w:rFonts w:eastAsia="Book Antiqua" w:cs="Book Antiqua" w:ascii="Book Antiqua" w:hAnsi="Book Antiqua"/>
          <w:b/>
          <w:sz w:val="24"/>
          <w:szCs w:val="24"/>
        </w:rPr>
        <w:t>e</w:t>
      </w:r>
      <w:r>
        <w:rPr>
          <w:rFonts w:eastAsia="Book Antiqua" w:cs="Book Antiqua" w:ascii="Book Antiqua" w:hAnsi="Book Antiqua"/>
          <w:b/>
          <w:spacing w:val="-2"/>
          <w:sz w:val="24"/>
          <w:szCs w:val="24"/>
        </w:rPr>
        <w:t>r</w:t>
      </w:r>
      <w:r>
        <w:rPr>
          <w:rFonts w:eastAsia="Book Antiqua" w:cs="Book Antiqua" w:ascii="Book Antiqua" w:hAnsi="Book Antiqua"/>
          <w:b/>
          <w:sz w:val="24"/>
          <w:szCs w:val="24"/>
        </w:rPr>
        <w:t>e</w:t>
      </w:r>
      <w:r>
        <w:rPr>
          <w:rFonts w:eastAsia="Book Antiqua" w:cs="Book Antiqua" w:ascii="Book Antiqua" w:hAnsi="Book Antiqua"/>
          <w:b/>
          <w:spacing w:val="2"/>
          <w:sz w:val="24"/>
          <w:szCs w:val="24"/>
        </w:rPr>
        <w:t>n</w:t>
      </w:r>
      <w:r>
        <w:rPr>
          <w:rFonts w:eastAsia="Book Antiqua" w:cs="Book Antiqua" w:ascii="Book Antiqua" w:hAnsi="Book Antiqua"/>
          <w:b/>
          <w:spacing w:val="-1"/>
          <w:sz w:val="24"/>
          <w:szCs w:val="24"/>
        </w:rPr>
        <w:t>c</w:t>
      </w:r>
      <w:r>
        <w:rPr>
          <w:rFonts w:eastAsia="Book Antiqua" w:cs="Book Antiqua" w:ascii="Book Antiqua" w:hAnsi="Book Antiqua"/>
          <w:b/>
          <w:sz w:val="24"/>
          <w:szCs w:val="24"/>
        </w:rPr>
        <w:t>e Books:</w:t>
      </w:r>
    </w:p>
    <w:p>
      <w:pPr>
        <w:pStyle w:val="Normal"/>
        <w:spacing w:before="42" w:after="0"/>
        <w:ind w:left="100"/>
        <w:jc w:val="both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 xml:space="preserve">1.   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>C</w:t>
      </w:r>
      <w:r>
        <w:rPr>
          <w:rFonts w:eastAsia="Book Antiqua" w:cs="Book Antiqua" w:ascii="Book Antiqua" w:hAnsi="Book Antiqua"/>
          <w:sz w:val="24"/>
          <w:szCs w:val="24"/>
        </w:rPr>
        <w:t>ay</w:t>
      </w:r>
      <w:r>
        <w:rPr>
          <w:rFonts w:eastAsia="Book Antiqua" w:cs="Book Antiqua" w:ascii="Book Antiqua" w:hAnsi="Book Antiqua"/>
          <w:spacing w:val="3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S</w:t>
      </w:r>
      <w:r>
        <w:rPr>
          <w:rFonts w:eastAsia="Book Antiqua" w:cs="Book Antiqua" w:ascii="Book Antiqua" w:hAnsi="Book Antiqua"/>
          <w:sz w:val="24"/>
          <w:szCs w:val="24"/>
        </w:rPr>
        <w:t>.</w:t>
      </w:r>
      <w:r>
        <w:rPr>
          <w:rFonts w:eastAsia="Book Antiqua" w:cs="Book Antiqua" w:ascii="Book Antiqua" w:hAnsi="Book Antiqua"/>
          <w:spacing w:val="4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H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st</w:t>
      </w:r>
      <w:r>
        <w:rPr>
          <w:rFonts w:eastAsia="Book Antiqua" w:cs="Book Antiqua" w:ascii="Book Antiqua" w:hAnsi="Book Antiqua"/>
          <w:sz w:val="24"/>
          <w:szCs w:val="24"/>
        </w:rPr>
        <w:t>ma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n</w:t>
      </w:r>
      <w:r>
        <w:rPr>
          <w:rFonts w:eastAsia="Book Antiqua" w:cs="Book Antiqua" w:ascii="Book Antiqua" w:hAnsi="Book Antiqua"/>
          <w:sz w:val="24"/>
          <w:szCs w:val="24"/>
        </w:rPr>
        <w:t xml:space="preserve">, </w:t>
      </w:r>
      <w:r>
        <w:rPr>
          <w:rFonts w:eastAsia="Book Antiqua" w:cs="Book Antiqua" w:ascii="Book Antiqua" w:hAnsi="Book Antiqua"/>
          <w:spacing w:val="3"/>
          <w:sz w:val="24"/>
          <w:szCs w:val="24"/>
        </w:rPr>
        <w:t>“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>C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>r</w:t>
      </w:r>
      <w:r>
        <w:rPr>
          <w:rFonts w:eastAsia="Book Antiqua" w:cs="Book Antiqua" w:ascii="Book Antiqua" w:hAnsi="Book Antiqua"/>
          <w:sz w:val="24"/>
          <w:szCs w:val="24"/>
        </w:rPr>
        <w:t xml:space="preserve">e 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J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a</w:t>
      </w:r>
      <w:r>
        <w:rPr>
          <w:rFonts w:eastAsia="Book Antiqua" w:cs="Book Antiqua" w:ascii="Book Antiqua" w:hAnsi="Book Antiqua"/>
          <w:sz w:val="24"/>
          <w:szCs w:val="24"/>
        </w:rPr>
        <w:t>va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V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z w:val="24"/>
          <w:szCs w:val="24"/>
        </w:rPr>
        <w:t>l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u</w:t>
      </w:r>
      <w:r>
        <w:rPr>
          <w:rFonts w:eastAsia="Book Antiqua" w:cs="Book Antiqua" w:ascii="Book Antiqua" w:hAnsi="Book Antiqua"/>
          <w:sz w:val="24"/>
          <w:szCs w:val="24"/>
        </w:rPr>
        <w:t>me I</w:t>
      </w:r>
      <w:r>
        <w:rPr>
          <w:rFonts w:eastAsia="Book Antiqua" w:cs="Book Antiqua" w:ascii="Book Antiqua" w:hAnsi="Book Antiqua"/>
          <w:spacing w:val="4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&amp;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3"/>
          <w:sz w:val="24"/>
          <w:szCs w:val="24"/>
        </w:rPr>
        <w:t>I</w:t>
      </w:r>
      <w:r>
        <w:rPr>
          <w:rFonts w:eastAsia="Book Antiqua" w:cs="Book Antiqua" w:ascii="Book Antiqua" w:hAnsi="Book Antiqua"/>
          <w:spacing w:val="4"/>
          <w:sz w:val="24"/>
          <w:szCs w:val="24"/>
        </w:rPr>
        <w:t>I</w:t>
      </w:r>
      <w:r>
        <w:rPr>
          <w:rFonts w:eastAsia="Book Antiqua" w:cs="Book Antiqua" w:ascii="Book Antiqua" w:hAnsi="Book Antiqua"/>
          <w:sz w:val="24"/>
          <w:szCs w:val="24"/>
        </w:rPr>
        <w:t xml:space="preserve">”,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P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H</w:t>
      </w:r>
      <w:r>
        <w:rPr>
          <w:rFonts w:eastAsia="Book Antiqua" w:cs="Book Antiqua" w:ascii="Book Antiqua" w:hAnsi="Book Antiqua"/>
          <w:sz w:val="24"/>
          <w:szCs w:val="24"/>
        </w:rPr>
        <w:t>I</w:t>
      </w:r>
    </w:p>
    <w:p>
      <w:pPr>
        <w:pStyle w:val="Normal"/>
        <w:spacing w:before="47" w:after="0"/>
        <w:ind w:left="100"/>
        <w:jc w:val="both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 xml:space="preserve">2.   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B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uc</w:t>
      </w:r>
      <w:r>
        <w:rPr>
          <w:rFonts w:eastAsia="Book Antiqua" w:cs="Book Antiqua" w:ascii="Book Antiqua" w:hAnsi="Book Antiqua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 xml:space="preserve"> E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c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k</w:t>
      </w:r>
      <w:r>
        <w:rPr>
          <w:rFonts w:eastAsia="Book Antiqua" w:cs="Book Antiqua" w:ascii="Book Antiqua" w:hAnsi="Book Antiqua"/>
          <w:spacing w:val="-5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l</w:t>
      </w:r>
      <w:r>
        <w:rPr>
          <w:rFonts w:eastAsia="Book Antiqua" w:cs="Book Antiqua" w:ascii="Book Antiqua" w:hAnsi="Book Antiqua"/>
          <w:sz w:val="24"/>
          <w:szCs w:val="24"/>
        </w:rPr>
        <w:t xml:space="preserve">, 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“T</w:t>
      </w:r>
      <w:r>
        <w:rPr>
          <w:rFonts w:eastAsia="Book Antiqua" w:cs="Book Antiqua" w:ascii="Book Antiqua" w:hAnsi="Book Antiqua"/>
          <w:sz w:val="24"/>
          <w:szCs w:val="24"/>
        </w:rPr>
        <w:t>h</w:t>
      </w:r>
      <w:r>
        <w:rPr>
          <w:rFonts w:eastAsia="Book Antiqua" w:cs="Book Antiqua" w:ascii="Book Antiqua" w:hAnsi="Book Antiqua"/>
          <w:spacing w:val="-4"/>
          <w:sz w:val="24"/>
          <w:szCs w:val="24"/>
        </w:rPr>
        <w:t>i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n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k</w:t>
      </w:r>
      <w:r>
        <w:rPr>
          <w:rFonts w:eastAsia="Book Antiqua" w:cs="Book Antiqua" w:ascii="Book Antiqua" w:hAnsi="Book Antiqua"/>
          <w:sz w:val="24"/>
          <w:szCs w:val="24"/>
        </w:rPr>
        <w:t>i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n</w:t>
      </w:r>
      <w:r>
        <w:rPr>
          <w:rFonts w:eastAsia="Book Antiqua" w:cs="Book Antiqua" w:ascii="Book Antiqua" w:hAnsi="Book Antiqua"/>
          <w:sz w:val="24"/>
          <w:szCs w:val="24"/>
        </w:rPr>
        <w:t>g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4"/>
          <w:sz w:val="24"/>
          <w:szCs w:val="24"/>
        </w:rPr>
        <w:t>i</w:t>
      </w:r>
      <w:r>
        <w:rPr>
          <w:rFonts w:eastAsia="Book Antiqua" w:cs="Book Antiqua" w:ascii="Book Antiqua" w:hAnsi="Book Antiqua"/>
          <w:sz w:val="24"/>
          <w:szCs w:val="24"/>
        </w:rPr>
        <w:t>n</w:t>
      </w:r>
      <w:r>
        <w:rPr>
          <w:rFonts w:eastAsia="Book Antiqua" w:cs="Book Antiqua" w:ascii="Book Antiqua" w:hAnsi="Book Antiqua"/>
          <w:spacing w:val="3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J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a</w:t>
      </w:r>
      <w:r>
        <w:rPr>
          <w:rFonts w:eastAsia="Book Antiqua" w:cs="Book Antiqua" w:ascii="Book Antiqua" w:hAnsi="Book Antiqua"/>
          <w:sz w:val="24"/>
          <w:szCs w:val="24"/>
        </w:rPr>
        <w:t>v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-5"/>
          <w:sz w:val="24"/>
          <w:szCs w:val="24"/>
        </w:rPr>
        <w:t>”</w:t>
      </w:r>
      <w:r>
        <w:rPr>
          <w:rFonts w:eastAsia="Book Antiqua" w:cs="Book Antiqua" w:ascii="Book Antiqua" w:hAnsi="Book Antiqua"/>
          <w:sz w:val="24"/>
          <w:szCs w:val="24"/>
        </w:rPr>
        <w:t>,</w:t>
      </w:r>
      <w:r>
        <w:rPr>
          <w:rFonts w:eastAsia="Book Antiqua" w:cs="Book Antiqua" w:ascii="Book Antiqua" w:hAnsi="Book Antiqua"/>
          <w:spacing w:val="4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P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H</w:t>
      </w:r>
      <w:r>
        <w:rPr>
          <w:rFonts w:eastAsia="Book Antiqua" w:cs="Book Antiqua" w:ascii="Book Antiqua" w:hAnsi="Book Antiqua"/>
          <w:sz w:val="24"/>
          <w:szCs w:val="24"/>
        </w:rPr>
        <w:t>I</w:t>
      </w:r>
    </w:p>
    <w:p>
      <w:pPr>
        <w:pStyle w:val="Normal"/>
        <w:spacing w:before="42" w:after="0"/>
        <w:ind w:left="100"/>
        <w:jc w:val="both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 xml:space="preserve">3.   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H</w:t>
      </w:r>
      <w:r>
        <w:rPr>
          <w:rFonts w:eastAsia="Book Antiqua" w:cs="Book Antiqua" w:ascii="Book Antiqua" w:hAnsi="Book Antiqua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rb</w:t>
      </w:r>
      <w:r>
        <w:rPr>
          <w:rFonts w:eastAsia="Book Antiqua" w:cs="Book Antiqua" w:ascii="Book Antiqua" w:hAnsi="Book Antiqua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z w:val="24"/>
          <w:szCs w:val="24"/>
        </w:rPr>
        <w:t>t</w:t>
      </w:r>
      <w:r>
        <w:rPr>
          <w:rFonts w:eastAsia="Book Antiqua" w:cs="Book Antiqua" w:ascii="Book Antiqua" w:hAnsi="Book Antiqua"/>
          <w:spacing w:val="-4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Sc</w:t>
      </w:r>
      <w:r>
        <w:rPr>
          <w:rFonts w:eastAsia="Book Antiqua" w:cs="Book Antiqua" w:ascii="Book Antiqua" w:hAnsi="Book Antiqua"/>
          <w:sz w:val="24"/>
          <w:szCs w:val="24"/>
        </w:rPr>
        <w:t>h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i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ld</w:t>
      </w:r>
      <w:r>
        <w:rPr>
          <w:rFonts w:eastAsia="Book Antiqua" w:cs="Book Antiqua" w:ascii="Book Antiqua" w:hAnsi="Book Antiqua"/>
          <w:spacing w:val="-6"/>
          <w:sz w:val="24"/>
          <w:szCs w:val="24"/>
        </w:rPr>
        <w:t>t</w:t>
      </w:r>
      <w:r>
        <w:rPr>
          <w:rFonts w:eastAsia="Book Antiqua" w:cs="Book Antiqua" w:ascii="Book Antiqua" w:hAnsi="Book Antiqua"/>
          <w:sz w:val="24"/>
          <w:szCs w:val="24"/>
        </w:rPr>
        <w:t>,</w:t>
      </w:r>
      <w:r>
        <w:rPr>
          <w:rFonts w:eastAsia="Book Antiqua" w:cs="Book Antiqua" w:ascii="Book Antiqua" w:hAnsi="Book Antiqua"/>
          <w:spacing w:val="4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“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J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v</w:t>
      </w:r>
      <w:r>
        <w:rPr>
          <w:rFonts w:eastAsia="Book Antiqua" w:cs="Book Antiqua" w:ascii="Book Antiqua" w:hAnsi="Book Antiqua"/>
          <w:spacing w:val="-5"/>
          <w:sz w:val="24"/>
          <w:szCs w:val="24"/>
        </w:rPr>
        <w:t>a</w:t>
      </w:r>
      <w:r>
        <w:rPr>
          <w:rFonts w:eastAsia="Book Antiqua" w:cs="Book Antiqua" w:ascii="Book Antiqua" w:hAnsi="Book Antiqua"/>
          <w:sz w:val="24"/>
          <w:szCs w:val="24"/>
        </w:rPr>
        <w:t>:</w:t>
      </w:r>
      <w:r>
        <w:rPr>
          <w:rFonts w:eastAsia="Book Antiqua" w:cs="Book Antiqua" w:ascii="Book Antiqua" w:hAnsi="Book Antiqua"/>
          <w:spacing w:val="4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T</w:t>
      </w:r>
      <w:r>
        <w:rPr>
          <w:rFonts w:eastAsia="Book Antiqua" w:cs="Book Antiqua" w:ascii="Book Antiqua" w:hAnsi="Book Antiqua"/>
          <w:sz w:val="24"/>
          <w:szCs w:val="24"/>
        </w:rPr>
        <w:t xml:space="preserve">he 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>C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sz w:val="24"/>
          <w:szCs w:val="24"/>
        </w:rPr>
        <w:t>mp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l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t</w:t>
      </w:r>
      <w:r>
        <w:rPr>
          <w:rFonts w:eastAsia="Book Antiqua" w:cs="Book Antiqua" w:ascii="Book Antiqua" w:hAnsi="Book Antiqua"/>
          <w:sz w:val="24"/>
          <w:szCs w:val="24"/>
        </w:rPr>
        <w:t xml:space="preserve">e 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>Re</w:t>
      </w:r>
      <w:r>
        <w:rPr>
          <w:rFonts w:eastAsia="Book Antiqua" w:cs="Book Antiqua" w:ascii="Book Antiqua" w:hAnsi="Book Antiqua"/>
          <w:sz w:val="24"/>
          <w:szCs w:val="24"/>
        </w:rPr>
        <w:t>f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r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n</w:t>
      </w:r>
      <w:r>
        <w:rPr>
          <w:rFonts w:eastAsia="Book Antiqua" w:cs="Book Antiqua" w:ascii="Book Antiqua" w:hAnsi="Book Antiqua"/>
          <w:spacing w:val="-2"/>
          <w:sz w:val="24"/>
          <w:szCs w:val="24"/>
        </w:rPr>
        <w:t>c</w:t>
      </w:r>
      <w:r>
        <w:rPr>
          <w:rFonts w:eastAsia="Book Antiqua" w:cs="Book Antiqua" w:ascii="Book Antiqua" w:hAnsi="Book Antiqua"/>
          <w:sz w:val="24"/>
          <w:szCs w:val="24"/>
        </w:rPr>
        <w:t>e</w:t>
      </w:r>
      <w:r>
        <w:rPr>
          <w:rFonts w:eastAsia="Book Antiqua" w:cs="Book Antiqua" w:ascii="Book Antiqua" w:hAnsi="Book Antiqua"/>
          <w:spacing w:val="5"/>
          <w:sz w:val="24"/>
          <w:szCs w:val="24"/>
        </w:rPr>
        <w:t>”</w:t>
      </w:r>
      <w:r>
        <w:rPr>
          <w:rFonts w:eastAsia="Book Antiqua" w:cs="Book Antiqua" w:ascii="Book Antiqua" w:hAnsi="Book Antiqua"/>
          <w:sz w:val="24"/>
          <w:szCs w:val="24"/>
        </w:rPr>
        <w:t>,</w:t>
      </w:r>
      <w:r>
        <w:rPr>
          <w:rFonts w:eastAsia="Book Antiqua" w:cs="Book Antiqua" w:ascii="Book Antiqua" w:hAnsi="Book Antiqua"/>
          <w:spacing w:val="4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McG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sz w:val="24"/>
          <w:szCs w:val="24"/>
        </w:rPr>
        <w:t>aw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H</w:t>
      </w:r>
      <w:r>
        <w:rPr>
          <w:rFonts w:eastAsia="Book Antiqua" w:cs="Book Antiqua" w:ascii="Book Antiqua" w:hAnsi="Book Antiqua"/>
          <w:spacing w:val="-3"/>
          <w:sz w:val="24"/>
          <w:szCs w:val="24"/>
        </w:rPr>
        <w:t>i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l</w:t>
      </w:r>
      <w:r>
        <w:rPr>
          <w:rFonts w:eastAsia="Book Antiqua" w:cs="Book Antiqua" w:ascii="Book Antiqua" w:hAnsi="Book Antiqua"/>
          <w:sz w:val="24"/>
          <w:szCs w:val="24"/>
        </w:rPr>
        <w:t>l</w:t>
      </w:r>
    </w:p>
    <w:p>
      <w:pPr>
        <w:pStyle w:val="Normal"/>
        <w:spacing w:before="52" w:after="0"/>
        <w:ind w:left="100"/>
        <w:jc w:val="both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 xml:space="preserve">4.   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J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v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2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.</w:t>
      </w:r>
      <w:r>
        <w:rPr>
          <w:rFonts w:eastAsia="Book Antiqua" w:cs="Book Antiqua" w:ascii="Book Antiqua" w:hAnsi="Book Antiqua"/>
          <w:sz w:val="24"/>
          <w:szCs w:val="24"/>
        </w:rPr>
        <w:t>0</w:t>
      </w:r>
      <w:r>
        <w:rPr>
          <w:rFonts w:eastAsia="Book Antiqua" w:cs="Book Antiqua" w:ascii="Book Antiqua" w:hAnsi="Book Antiqua"/>
          <w:spacing w:val="-3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b</w:t>
      </w:r>
      <w:r>
        <w:rPr>
          <w:rFonts w:eastAsia="Book Antiqua" w:cs="Book Antiqua" w:ascii="Book Antiqua" w:hAnsi="Book Antiqua"/>
          <w:sz w:val="24"/>
          <w:szCs w:val="24"/>
        </w:rPr>
        <w:t xml:space="preserve">y </w:t>
      </w:r>
      <w:r>
        <w:rPr>
          <w:rFonts w:eastAsia="Book Antiqua" w:cs="Book Antiqua" w:ascii="Book Antiqua" w:hAnsi="Book Antiqua"/>
          <w:spacing w:val="3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z w:val="24"/>
          <w:szCs w:val="24"/>
        </w:rPr>
        <w:t>“Ivan</w:t>
      </w:r>
      <w:r>
        <w:rPr>
          <w:rFonts w:eastAsia="Book Antiqua" w:cs="Book Antiqua" w:ascii="Book Antiqua" w:hAnsi="Book Antiqua"/>
          <w:spacing w:val="-4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spacing w:val="2"/>
          <w:sz w:val="24"/>
          <w:szCs w:val="24"/>
        </w:rPr>
        <w:t>B</w:t>
      </w:r>
      <w:r>
        <w:rPr>
          <w:rFonts w:eastAsia="Book Antiqua" w:cs="Book Antiqua" w:ascii="Book Antiqua" w:hAnsi="Book Antiqua"/>
          <w:sz w:val="24"/>
          <w:szCs w:val="24"/>
        </w:rPr>
        <w:t>a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yr</w:t>
      </w:r>
      <w:r>
        <w:rPr>
          <w:rFonts w:eastAsia="Book Antiqua" w:cs="Book Antiqua" w:ascii="Book Antiqua" w:hAnsi="Book Antiqua"/>
          <w:spacing w:val="-1"/>
          <w:sz w:val="24"/>
          <w:szCs w:val="24"/>
        </w:rPr>
        <w:t>os</w:t>
      </w:r>
      <w:r>
        <w:rPr>
          <w:rFonts w:eastAsia="Book Antiqua" w:cs="Book Antiqua" w:ascii="Book Antiqua" w:hAnsi="Book Antiqua"/>
          <w:spacing w:val="1"/>
          <w:sz w:val="24"/>
          <w:szCs w:val="24"/>
        </w:rPr>
        <w:t>s</w:t>
      </w:r>
      <w:r>
        <w:rPr>
          <w:rFonts w:eastAsia="Book Antiqua" w:cs="Book Antiqua" w:ascii="Book Antiqua" w:hAnsi="Book Antiqua"/>
          <w:sz w:val="24"/>
          <w:szCs w:val="24"/>
        </w:rPr>
        <w:t>”</w:t>
      </w:r>
    </w:p>
    <w:p>
      <w:pPr>
        <w:pStyle w:val="Normal"/>
        <w:spacing w:before="43" w:after="0"/>
        <w:ind w:left="100"/>
        <w:jc w:val="both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color w:val="212121"/>
          <w:sz w:val="24"/>
          <w:szCs w:val="24"/>
        </w:rPr>
        <w:t xml:space="preserve">5.   </w:t>
      </w:r>
      <w:r>
        <w:rPr>
          <w:rFonts w:eastAsia="Book Antiqua" w:cs="Book Antiqua" w:ascii="Book Antiqua" w:hAnsi="Book Antiqua"/>
          <w:color w:val="212121"/>
          <w:spacing w:val="-1"/>
          <w:sz w:val="24"/>
          <w:szCs w:val="24"/>
        </w:rPr>
        <w:t>P</w:t>
      </w:r>
      <w:r>
        <w:rPr>
          <w:rFonts w:eastAsia="Book Antiqua" w:cs="Book Antiqua" w:ascii="Book Antiqua" w:hAnsi="Book Antiqua"/>
          <w:color w:val="212121"/>
          <w:spacing w:val="1"/>
          <w:sz w:val="24"/>
          <w:szCs w:val="24"/>
        </w:rPr>
        <w:t>r</w:t>
      </w:r>
      <w:r>
        <w:rPr>
          <w:rFonts w:eastAsia="Book Antiqua" w:cs="Book Antiqua" w:ascii="Book Antiqua" w:hAnsi="Book Antiqua"/>
          <w:color w:val="212121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color w:val="212121"/>
          <w:spacing w:val="1"/>
          <w:sz w:val="24"/>
          <w:szCs w:val="24"/>
        </w:rPr>
        <w:t>gr</w:t>
      </w:r>
      <w:r>
        <w:rPr>
          <w:rFonts w:eastAsia="Book Antiqua" w:cs="Book Antiqua" w:ascii="Book Antiqua" w:hAnsi="Book Antiqua"/>
          <w:color w:val="212121"/>
          <w:sz w:val="24"/>
          <w:szCs w:val="24"/>
        </w:rPr>
        <w:t>a</w:t>
      </w:r>
      <w:r>
        <w:rPr>
          <w:rFonts w:eastAsia="Book Antiqua" w:cs="Book Antiqua" w:ascii="Book Antiqua" w:hAnsi="Book Antiqua"/>
          <w:color w:val="212121"/>
          <w:spacing w:val="-1"/>
          <w:sz w:val="24"/>
          <w:szCs w:val="24"/>
        </w:rPr>
        <w:t>m</w:t>
      </w:r>
      <w:r>
        <w:rPr>
          <w:rFonts w:eastAsia="Book Antiqua" w:cs="Book Antiqua" w:ascii="Book Antiqua" w:hAnsi="Book Antiqua"/>
          <w:color w:val="212121"/>
          <w:sz w:val="24"/>
          <w:szCs w:val="24"/>
        </w:rPr>
        <w:t>m</w:t>
      </w:r>
      <w:r>
        <w:rPr>
          <w:rFonts w:eastAsia="Book Antiqua" w:cs="Book Antiqua" w:ascii="Book Antiqua" w:hAnsi="Book Antiqua"/>
          <w:color w:val="212121"/>
          <w:spacing w:val="1"/>
          <w:sz w:val="24"/>
          <w:szCs w:val="24"/>
        </w:rPr>
        <w:t>i</w:t>
      </w:r>
      <w:r>
        <w:rPr>
          <w:rFonts w:eastAsia="Book Antiqua" w:cs="Book Antiqua" w:ascii="Book Antiqua" w:hAnsi="Book Antiqua"/>
          <w:color w:val="212121"/>
          <w:sz w:val="24"/>
          <w:szCs w:val="24"/>
        </w:rPr>
        <w:t>ng</w:t>
      </w:r>
      <w:r>
        <w:rPr>
          <w:rFonts w:eastAsia="Book Antiqua" w:cs="Book Antiqua" w:ascii="Book Antiqua" w:hAnsi="Book Antiqua"/>
          <w:color w:val="212121"/>
          <w:spacing w:val="3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color w:val="212121"/>
          <w:spacing w:val="-3"/>
          <w:sz w:val="24"/>
          <w:szCs w:val="24"/>
        </w:rPr>
        <w:t>w</w:t>
      </w:r>
      <w:r>
        <w:rPr>
          <w:rFonts w:eastAsia="Book Antiqua" w:cs="Book Antiqua" w:ascii="Book Antiqua" w:hAnsi="Book Antiqua"/>
          <w:color w:val="212121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color w:val="212121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color w:val="212121"/>
          <w:sz w:val="24"/>
          <w:szCs w:val="24"/>
        </w:rPr>
        <w:t>h</w:t>
      </w:r>
      <w:r>
        <w:rPr>
          <w:rFonts w:eastAsia="Book Antiqua" w:cs="Book Antiqua" w:ascii="Book Antiqua" w:hAnsi="Book Antiqua"/>
          <w:color w:val="212121"/>
          <w:spacing w:val="2"/>
          <w:sz w:val="24"/>
          <w:szCs w:val="24"/>
        </w:rPr>
        <w:t xml:space="preserve"> </w:t>
      </w:r>
      <w:r>
        <w:rPr>
          <w:rFonts w:eastAsia="Book Antiqua" w:cs="Book Antiqua" w:ascii="Book Antiqua" w:hAnsi="Book Antiqua"/>
          <w:color w:val="212121"/>
          <w:spacing w:val="1"/>
          <w:sz w:val="24"/>
          <w:szCs w:val="24"/>
        </w:rPr>
        <w:t>j</w:t>
      </w:r>
      <w:r>
        <w:rPr>
          <w:rFonts w:eastAsia="Book Antiqua" w:cs="Book Antiqua" w:ascii="Book Antiqua" w:hAnsi="Book Antiqua"/>
          <w:color w:val="212121"/>
          <w:sz w:val="24"/>
          <w:szCs w:val="24"/>
        </w:rPr>
        <w:t>a</w:t>
      </w:r>
      <w:r>
        <w:rPr>
          <w:rFonts w:eastAsia="Book Antiqua" w:cs="Book Antiqua" w:ascii="Book Antiqua" w:hAnsi="Book Antiqua"/>
          <w:color w:val="212121"/>
          <w:spacing w:val="-1"/>
          <w:sz w:val="24"/>
          <w:szCs w:val="24"/>
        </w:rPr>
        <w:t>v</w:t>
      </w:r>
      <w:r>
        <w:rPr>
          <w:rFonts w:eastAsia="Book Antiqua" w:cs="Book Antiqua" w:ascii="Book Antiqua" w:hAnsi="Book Antiqua"/>
          <w:color w:val="212121"/>
          <w:sz w:val="24"/>
          <w:szCs w:val="24"/>
        </w:rPr>
        <w:t xml:space="preserve">a </w:t>
      </w:r>
      <w:r>
        <w:rPr>
          <w:rFonts w:eastAsia="Book Antiqua" w:cs="Book Antiqua" w:ascii="Book Antiqua" w:hAnsi="Book Antiqua"/>
          <w:color w:val="212121"/>
          <w:spacing w:val="1"/>
          <w:sz w:val="24"/>
          <w:szCs w:val="24"/>
        </w:rPr>
        <w:t>by</w:t>
      </w:r>
      <w:r>
        <w:rPr>
          <w:rFonts w:eastAsia="Book Antiqua" w:cs="Book Antiqua" w:ascii="Book Antiqua" w:hAnsi="Book Antiqua"/>
          <w:color w:val="212121"/>
          <w:sz w:val="24"/>
          <w:szCs w:val="24"/>
        </w:rPr>
        <w:t>: “</w:t>
      </w:r>
      <w:r>
        <w:rPr>
          <w:rFonts w:eastAsia="Book Antiqua" w:cs="Book Antiqua" w:ascii="Book Antiqua" w:hAnsi="Book Antiqua"/>
          <w:color w:val="212121"/>
          <w:spacing w:val="-3"/>
          <w:sz w:val="24"/>
          <w:szCs w:val="24"/>
        </w:rPr>
        <w:t>E</w:t>
      </w:r>
      <w:r>
        <w:rPr>
          <w:rFonts w:eastAsia="Book Antiqua" w:cs="Book Antiqua" w:ascii="Book Antiqua" w:hAnsi="Book Antiqua"/>
          <w:color w:val="212121"/>
          <w:sz w:val="24"/>
          <w:szCs w:val="24"/>
        </w:rPr>
        <w:t xml:space="preserve">. </w:t>
      </w:r>
      <w:r>
        <w:rPr>
          <w:rFonts w:eastAsia="Book Antiqua" w:cs="Book Antiqua" w:ascii="Book Antiqua" w:hAnsi="Book Antiqua"/>
          <w:color w:val="212121"/>
          <w:spacing w:val="2"/>
          <w:sz w:val="24"/>
          <w:szCs w:val="24"/>
        </w:rPr>
        <w:t>B</w:t>
      </w:r>
      <w:r>
        <w:rPr>
          <w:rFonts w:eastAsia="Book Antiqua" w:cs="Book Antiqua" w:ascii="Book Antiqua" w:hAnsi="Book Antiqua"/>
          <w:color w:val="212121"/>
          <w:sz w:val="24"/>
          <w:szCs w:val="24"/>
        </w:rPr>
        <w:t>A</w:t>
      </w:r>
      <w:r>
        <w:rPr>
          <w:rFonts w:eastAsia="Book Antiqua" w:cs="Book Antiqua" w:ascii="Book Antiqua" w:hAnsi="Book Antiqua"/>
          <w:color w:val="212121"/>
          <w:spacing w:val="-2"/>
          <w:sz w:val="24"/>
          <w:szCs w:val="24"/>
        </w:rPr>
        <w:t>L</w:t>
      </w:r>
      <w:r>
        <w:rPr>
          <w:rFonts w:eastAsia="Book Antiqua" w:cs="Book Antiqua" w:ascii="Book Antiqua" w:hAnsi="Book Antiqua"/>
          <w:color w:val="212121"/>
          <w:sz w:val="24"/>
          <w:szCs w:val="24"/>
        </w:rPr>
        <w:t>AGU</w:t>
      </w:r>
      <w:r>
        <w:rPr>
          <w:rFonts w:eastAsia="Book Antiqua" w:cs="Book Antiqua" w:ascii="Book Antiqua" w:hAnsi="Book Antiqua"/>
          <w:color w:val="212121"/>
          <w:spacing w:val="-2"/>
          <w:sz w:val="24"/>
          <w:szCs w:val="24"/>
        </w:rPr>
        <w:t>R</w:t>
      </w:r>
      <w:r>
        <w:rPr>
          <w:rFonts w:eastAsia="Book Antiqua" w:cs="Book Antiqua" w:ascii="Book Antiqua" w:hAnsi="Book Antiqua"/>
          <w:color w:val="212121"/>
          <w:sz w:val="24"/>
          <w:szCs w:val="24"/>
        </w:rPr>
        <w:t>U</w:t>
      </w:r>
      <w:r>
        <w:rPr>
          <w:rFonts w:eastAsia="Book Antiqua" w:cs="Book Antiqua" w:ascii="Book Antiqua" w:hAnsi="Book Antiqua"/>
          <w:color w:val="212121"/>
          <w:spacing w:val="-1"/>
          <w:sz w:val="24"/>
          <w:szCs w:val="24"/>
        </w:rPr>
        <w:t>S</w:t>
      </w:r>
      <w:r>
        <w:rPr>
          <w:rFonts w:eastAsia="Book Antiqua" w:cs="Book Antiqua" w:ascii="Book Antiqua" w:hAnsi="Book Antiqua"/>
          <w:color w:val="212121"/>
          <w:sz w:val="24"/>
          <w:szCs w:val="24"/>
        </w:rPr>
        <w:t>A</w:t>
      </w:r>
      <w:r>
        <w:rPr>
          <w:rFonts w:eastAsia="Book Antiqua" w:cs="Book Antiqua" w:ascii="Book Antiqua" w:hAnsi="Book Antiqua"/>
          <w:color w:val="212121"/>
          <w:spacing w:val="-1"/>
          <w:sz w:val="24"/>
          <w:szCs w:val="24"/>
        </w:rPr>
        <w:t>M</w:t>
      </w:r>
      <w:r>
        <w:rPr>
          <w:rFonts w:eastAsia="Book Antiqua" w:cs="Book Antiqua" w:ascii="Book Antiqua" w:hAnsi="Book Antiqua"/>
          <w:color w:val="212121"/>
          <w:sz w:val="24"/>
          <w:szCs w:val="24"/>
        </w:rPr>
        <w:t>Y”</w:t>
      </w:r>
      <w:r>
        <w:rPr>
          <w:rFonts w:eastAsia="Book Antiqua" w:cs="Book Antiqua" w:ascii="Book Antiqua" w:hAnsi="Book Antiqua"/>
          <w:color w:val="212121"/>
          <w:spacing w:val="2"/>
          <w:sz w:val="24"/>
          <w:szCs w:val="24"/>
        </w:rPr>
        <w:t xml:space="preserve"> l</w:t>
      </w:r>
      <w:r>
        <w:rPr>
          <w:rFonts w:eastAsia="Book Antiqua" w:cs="Book Antiqua" w:ascii="Book Antiqua" w:hAnsi="Book Antiqua"/>
          <w:color w:val="212121"/>
          <w:sz w:val="24"/>
          <w:szCs w:val="24"/>
        </w:rPr>
        <w:t>a</w:t>
      </w:r>
      <w:r>
        <w:rPr>
          <w:rFonts w:eastAsia="Book Antiqua" w:cs="Book Antiqua" w:ascii="Book Antiqua" w:hAnsi="Book Antiqua"/>
          <w:color w:val="212121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color w:val="212121"/>
          <w:sz w:val="24"/>
          <w:szCs w:val="24"/>
        </w:rPr>
        <w:t>est e</w:t>
      </w:r>
      <w:r>
        <w:rPr>
          <w:rFonts w:eastAsia="Book Antiqua" w:cs="Book Antiqua" w:ascii="Book Antiqua" w:hAnsi="Book Antiqua"/>
          <w:color w:val="212121"/>
          <w:spacing w:val="2"/>
          <w:sz w:val="24"/>
          <w:szCs w:val="24"/>
        </w:rPr>
        <w:t>di</w:t>
      </w:r>
      <w:r>
        <w:rPr>
          <w:rFonts w:eastAsia="Book Antiqua" w:cs="Book Antiqua" w:ascii="Book Antiqua" w:hAnsi="Book Antiqua"/>
          <w:color w:val="212121"/>
          <w:spacing w:val="-1"/>
          <w:sz w:val="24"/>
          <w:szCs w:val="24"/>
        </w:rPr>
        <w:t>t</w:t>
      </w:r>
      <w:r>
        <w:rPr>
          <w:rFonts w:eastAsia="Book Antiqua" w:cs="Book Antiqua" w:ascii="Book Antiqua" w:hAnsi="Book Antiqua"/>
          <w:color w:val="212121"/>
          <w:spacing w:val="2"/>
          <w:sz w:val="24"/>
          <w:szCs w:val="24"/>
        </w:rPr>
        <w:t>i</w:t>
      </w:r>
      <w:r>
        <w:rPr>
          <w:rFonts w:eastAsia="Book Antiqua" w:cs="Book Antiqua" w:ascii="Book Antiqua" w:hAnsi="Book Antiqua"/>
          <w:color w:val="212121"/>
          <w:spacing w:val="-1"/>
          <w:sz w:val="24"/>
          <w:szCs w:val="24"/>
        </w:rPr>
        <w:t>o</w:t>
      </w:r>
      <w:r>
        <w:rPr>
          <w:rFonts w:eastAsia="Book Antiqua" w:cs="Book Antiqua" w:ascii="Book Antiqua" w:hAnsi="Book Antiqua"/>
          <w:color w:val="212121"/>
          <w:sz w:val="24"/>
          <w:szCs w:val="24"/>
        </w:rPr>
        <w:t>n.</w:t>
      </w:r>
    </w:p>
    <w:sectPr>
      <w:type w:val="nextPage"/>
      <w:pgSz w:w="12240" w:h="15840"/>
      <w:pgMar w:left="1340" w:right="1720" w:gutter="0" w:header="0" w:top="840" w:footer="0" w:bottom="28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 Antiqu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ne-NP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349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LibreOffice/24.2.7.2$Linux_X86_64 LibreOffice_project/420$Build-2</Application>
  <AppVersion>15.0000</AppVersion>
  <Pages>3</Pages>
  <Words>412</Words>
  <Characters>2265</Characters>
  <CharactersWithSpaces>3364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2021-12-29T05:50:00Z</dcterms:created>
  <dc:creator>ICT nepal</dc:creator>
  <dc:description/>
  <dc:language>en-US</dc:language>
  <cp:lastModifiedBy/>
  <dcterms:modified xsi:type="dcterms:W3CDTF">2025-07-23T12:50:00Z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